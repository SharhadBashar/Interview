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6C1C67" w14:textId="0BBA669C" w:rsidR="003D5C84" w:rsidRPr="002E0979" w:rsidRDefault="00913992" w:rsidP="00610819">
      <w:pPr>
        <w:pStyle w:val="Heading1"/>
        <w:rPr>
          <w:color w:val="000000" w:themeColor="text1"/>
        </w:rPr>
      </w:pPr>
      <w:r w:rsidRPr="002E0979">
        <w:rPr>
          <w:color w:val="000000" w:themeColor="text1"/>
        </w:rPr>
        <w:t>Programming Problems</w:t>
      </w:r>
    </w:p>
    <w:p w14:paraId="2D8A9973" w14:textId="77777777" w:rsidR="00610819" w:rsidRPr="002E0979" w:rsidRDefault="00610819">
      <w:pPr>
        <w:rPr>
          <w:rFonts w:asciiTheme="majorHAnsi" w:hAnsiTheme="majorHAnsi"/>
          <w:color w:val="000000" w:themeColor="text1"/>
        </w:rPr>
      </w:pPr>
    </w:p>
    <w:p w14:paraId="392D9856" w14:textId="7F9E942C" w:rsidR="00610819" w:rsidRPr="00221080" w:rsidRDefault="002C0455">
      <w:pPr>
        <w:rPr>
          <w:rFonts w:asciiTheme="majorHAnsi" w:hAnsiTheme="majorHAnsi"/>
          <w:color w:val="000000" w:themeColor="text1"/>
        </w:rPr>
      </w:pPr>
      <w:r w:rsidRPr="00221080">
        <w:rPr>
          <w:rFonts w:asciiTheme="majorHAnsi" w:hAnsiTheme="majorHAnsi"/>
          <w:color w:val="000000" w:themeColor="text1"/>
        </w:rPr>
        <w:t>Note</w:t>
      </w:r>
      <w:r w:rsidR="009B6D37" w:rsidRPr="00221080">
        <w:rPr>
          <w:rFonts w:asciiTheme="majorHAnsi" w:hAnsiTheme="majorHAnsi"/>
          <w:color w:val="000000" w:themeColor="text1"/>
        </w:rPr>
        <w:t>s</w:t>
      </w:r>
      <w:r w:rsidR="00F764B9" w:rsidRPr="00221080">
        <w:rPr>
          <w:rFonts w:asciiTheme="majorHAnsi" w:hAnsiTheme="majorHAnsi"/>
          <w:color w:val="000000" w:themeColor="text1"/>
        </w:rPr>
        <w:t xml:space="preserve"> to Applicant:</w:t>
      </w:r>
    </w:p>
    <w:p w14:paraId="146602BE" w14:textId="77777777" w:rsidR="00F764B9" w:rsidRPr="00221080" w:rsidRDefault="00F764B9">
      <w:pPr>
        <w:rPr>
          <w:rFonts w:asciiTheme="majorHAnsi" w:hAnsiTheme="majorHAnsi"/>
          <w:color w:val="000000" w:themeColor="text1"/>
        </w:rPr>
      </w:pPr>
    </w:p>
    <w:p w14:paraId="06704CC9" w14:textId="77777777" w:rsidR="00CF3C32" w:rsidRDefault="00F764B9" w:rsidP="00C31AE4">
      <w:pPr>
        <w:ind w:left="720"/>
        <w:rPr>
          <w:rFonts w:asciiTheme="majorHAnsi" w:hAnsiTheme="majorHAnsi"/>
          <w:color w:val="000000" w:themeColor="text1"/>
        </w:rPr>
      </w:pPr>
      <w:r w:rsidRPr="00221080">
        <w:rPr>
          <w:rFonts w:asciiTheme="majorHAnsi" w:hAnsiTheme="majorHAnsi"/>
          <w:color w:val="000000" w:themeColor="text1"/>
        </w:rPr>
        <w:t xml:space="preserve">All coding to be written </w:t>
      </w:r>
      <w:r w:rsidR="00B81822" w:rsidRPr="00221080">
        <w:rPr>
          <w:rFonts w:asciiTheme="majorHAnsi" w:hAnsiTheme="majorHAnsi"/>
          <w:color w:val="000000" w:themeColor="text1"/>
        </w:rPr>
        <w:t xml:space="preserve">in C, compiled using </w:t>
      </w:r>
      <w:r w:rsidR="00B81822" w:rsidRPr="00221080">
        <w:rPr>
          <w:rFonts w:asciiTheme="majorHAnsi" w:hAnsiTheme="majorHAnsi" w:cs="Courier New"/>
          <w:color w:val="000000" w:themeColor="text1"/>
        </w:rPr>
        <w:t>gcc</w:t>
      </w:r>
      <w:r w:rsidRPr="00221080">
        <w:rPr>
          <w:rFonts w:asciiTheme="majorHAnsi" w:hAnsiTheme="majorHAnsi"/>
          <w:color w:val="000000" w:themeColor="text1"/>
        </w:rPr>
        <w:t>.</w:t>
      </w:r>
      <w:r w:rsidR="008B2827" w:rsidRPr="00221080">
        <w:rPr>
          <w:rFonts w:asciiTheme="majorHAnsi" w:hAnsiTheme="majorHAnsi"/>
          <w:color w:val="000000" w:themeColor="text1"/>
        </w:rPr>
        <w:t xml:space="preserve"> If you don’t have </w:t>
      </w:r>
      <w:r w:rsidR="008B2827" w:rsidRPr="00221080">
        <w:rPr>
          <w:rFonts w:asciiTheme="majorHAnsi" w:hAnsiTheme="majorHAnsi" w:cs="Courier New"/>
          <w:color w:val="000000" w:themeColor="text1"/>
        </w:rPr>
        <w:t>gcc</w:t>
      </w:r>
      <w:r w:rsidR="008B2827" w:rsidRPr="00221080">
        <w:rPr>
          <w:rFonts w:asciiTheme="majorHAnsi" w:hAnsiTheme="majorHAnsi"/>
          <w:color w:val="000000" w:themeColor="text1"/>
        </w:rPr>
        <w:t xml:space="preserve"> readily </w:t>
      </w:r>
      <w:r w:rsidR="00802D34" w:rsidRPr="00221080">
        <w:rPr>
          <w:rFonts w:asciiTheme="majorHAnsi" w:hAnsiTheme="majorHAnsi"/>
          <w:color w:val="000000" w:themeColor="text1"/>
        </w:rPr>
        <w:t>available, there are online IDEs</w:t>
      </w:r>
      <w:r w:rsidR="008B2827" w:rsidRPr="00221080">
        <w:rPr>
          <w:rFonts w:asciiTheme="majorHAnsi" w:hAnsiTheme="majorHAnsi"/>
          <w:color w:val="000000" w:themeColor="text1"/>
        </w:rPr>
        <w:t xml:space="preserve"> that could be used to compile and execute C programs (such as </w:t>
      </w:r>
      <w:hyperlink r:id="rId5" w:history="1">
        <w:r w:rsidR="00B85E4D" w:rsidRPr="00221080">
          <w:rPr>
            <w:rStyle w:val="Hyperlink"/>
            <w:rFonts w:asciiTheme="majorHAnsi" w:hAnsiTheme="majorHAnsi"/>
          </w:rPr>
          <w:t>https://www.codechef.com/ide</w:t>
        </w:r>
      </w:hyperlink>
      <w:r w:rsidR="00B85E4D" w:rsidRPr="00221080">
        <w:rPr>
          <w:rFonts w:asciiTheme="majorHAnsi" w:hAnsiTheme="majorHAnsi"/>
        </w:rPr>
        <w:t xml:space="preserve"> </w:t>
      </w:r>
      <w:r w:rsidR="008B2827" w:rsidRPr="00221080">
        <w:rPr>
          <w:rFonts w:asciiTheme="majorHAnsi" w:hAnsiTheme="majorHAnsi"/>
          <w:color w:val="000000" w:themeColor="text1"/>
        </w:rPr>
        <w:t>).</w:t>
      </w:r>
      <w:r w:rsidR="002E164C" w:rsidRPr="00221080">
        <w:rPr>
          <w:rFonts w:asciiTheme="majorHAnsi" w:hAnsiTheme="majorHAnsi"/>
          <w:color w:val="000000" w:themeColor="text1"/>
        </w:rPr>
        <w:t xml:space="preserve"> </w:t>
      </w:r>
    </w:p>
    <w:p w14:paraId="068E5438" w14:textId="1D3E814E" w:rsidR="008B2827" w:rsidRPr="00221080" w:rsidRDefault="00F32085" w:rsidP="00C31AE4">
      <w:pPr>
        <w:ind w:left="720"/>
        <w:rPr>
          <w:rFonts w:asciiTheme="majorHAnsi" w:hAnsiTheme="majorHAnsi"/>
          <w:color w:val="000000" w:themeColor="text1"/>
        </w:rPr>
      </w:pPr>
      <w:r w:rsidRPr="00221080">
        <w:rPr>
          <w:rFonts w:asciiTheme="majorHAnsi" w:hAnsiTheme="majorHAnsi"/>
          <w:color w:val="000000" w:themeColor="text1"/>
        </w:rPr>
        <w:t>Please set the language to C</w:t>
      </w:r>
      <w:r w:rsidR="002E164C" w:rsidRPr="00221080">
        <w:rPr>
          <w:rFonts w:asciiTheme="majorHAnsi" w:hAnsiTheme="majorHAnsi"/>
          <w:color w:val="000000" w:themeColor="text1"/>
        </w:rPr>
        <w:t>.</w:t>
      </w:r>
    </w:p>
    <w:p w14:paraId="6849A7FD" w14:textId="77777777" w:rsidR="00802D34" w:rsidRPr="00221080" w:rsidRDefault="00802D34" w:rsidP="008B2827">
      <w:pPr>
        <w:ind w:left="720"/>
        <w:rPr>
          <w:rFonts w:asciiTheme="majorHAnsi" w:hAnsiTheme="majorHAnsi"/>
          <w:color w:val="000000" w:themeColor="text1"/>
        </w:rPr>
      </w:pPr>
    </w:p>
    <w:p w14:paraId="26B7AFA5" w14:textId="224A72EF" w:rsidR="00F764B9" w:rsidRPr="00221080" w:rsidRDefault="00F764B9" w:rsidP="002C0455">
      <w:pPr>
        <w:ind w:left="720"/>
        <w:rPr>
          <w:rFonts w:asciiTheme="majorHAnsi" w:hAnsiTheme="majorHAnsi"/>
          <w:color w:val="000000" w:themeColor="text1"/>
        </w:rPr>
      </w:pPr>
      <w:r w:rsidRPr="00221080">
        <w:rPr>
          <w:rFonts w:asciiTheme="majorHAnsi" w:hAnsiTheme="majorHAnsi"/>
          <w:color w:val="000000" w:themeColor="text1"/>
        </w:rPr>
        <w:t>For each of the problems listed please provide in full the detailed description of the approach you took and the related steps to addressing the problem statements. In addition, please describe the test scenarios you used to verify your solutions.</w:t>
      </w:r>
      <w:r w:rsidR="00E6598E" w:rsidRPr="00221080">
        <w:rPr>
          <w:rFonts w:asciiTheme="majorHAnsi" w:hAnsiTheme="majorHAnsi"/>
          <w:color w:val="000000" w:themeColor="text1"/>
        </w:rPr>
        <w:t xml:space="preserve"> Assume that </w:t>
      </w:r>
      <w:r w:rsidR="00132F1C" w:rsidRPr="00221080">
        <w:rPr>
          <w:rFonts w:asciiTheme="majorHAnsi" w:hAnsiTheme="majorHAnsi"/>
          <w:color w:val="000000" w:themeColor="text1"/>
        </w:rPr>
        <w:t xml:space="preserve">the </w:t>
      </w:r>
      <w:r w:rsidR="00DF203B" w:rsidRPr="00221080">
        <w:rPr>
          <w:rFonts w:asciiTheme="majorHAnsi" w:hAnsiTheme="majorHAnsi"/>
          <w:color w:val="000000" w:themeColor="text1"/>
        </w:rPr>
        <w:t xml:space="preserve">code will execute in </w:t>
      </w:r>
      <w:r w:rsidR="00132F1C" w:rsidRPr="00221080">
        <w:rPr>
          <w:rFonts w:asciiTheme="majorHAnsi" w:hAnsiTheme="majorHAnsi"/>
          <w:color w:val="000000" w:themeColor="text1"/>
        </w:rPr>
        <w:t>a</w:t>
      </w:r>
      <w:r w:rsidR="007A11BC" w:rsidRPr="00221080">
        <w:rPr>
          <w:rFonts w:asciiTheme="majorHAnsi" w:hAnsiTheme="majorHAnsi"/>
          <w:color w:val="000000" w:themeColor="text1"/>
        </w:rPr>
        <w:t xml:space="preserve"> </w:t>
      </w:r>
      <w:r w:rsidR="00E6598E" w:rsidRPr="00221080">
        <w:rPr>
          <w:rFonts w:asciiTheme="majorHAnsi" w:hAnsiTheme="majorHAnsi"/>
          <w:color w:val="000000" w:themeColor="text1"/>
        </w:rPr>
        <w:t>real-time embedded system</w:t>
      </w:r>
      <w:r w:rsidR="00DF203B" w:rsidRPr="00221080">
        <w:rPr>
          <w:rFonts w:asciiTheme="majorHAnsi" w:hAnsiTheme="majorHAnsi"/>
          <w:color w:val="000000" w:themeColor="text1"/>
        </w:rPr>
        <w:t xml:space="preserve"> environment</w:t>
      </w:r>
      <w:r w:rsidR="007A11BC" w:rsidRPr="00221080">
        <w:rPr>
          <w:rFonts w:asciiTheme="majorHAnsi" w:hAnsiTheme="majorHAnsi"/>
          <w:color w:val="000000" w:themeColor="text1"/>
        </w:rPr>
        <w:t>.</w:t>
      </w:r>
    </w:p>
    <w:p w14:paraId="3F122AE2" w14:textId="359D1C6E" w:rsidR="00E6598E" w:rsidRPr="00221080" w:rsidRDefault="00E6598E" w:rsidP="002C0455">
      <w:pPr>
        <w:ind w:left="720"/>
        <w:rPr>
          <w:rFonts w:asciiTheme="majorHAnsi" w:hAnsiTheme="majorHAnsi"/>
          <w:color w:val="000000" w:themeColor="text1"/>
        </w:rPr>
      </w:pPr>
    </w:p>
    <w:p w14:paraId="69439001" w14:textId="0BAE6B00" w:rsidR="002E164C" w:rsidRPr="00221080" w:rsidRDefault="001115E8" w:rsidP="002E164C">
      <w:pPr>
        <w:ind w:left="720"/>
        <w:rPr>
          <w:rFonts w:asciiTheme="majorHAnsi" w:hAnsiTheme="majorHAnsi"/>
          <w:color w:val="000000" w:themeColor="text1"/>
        </w:rPr>
      </w:pPr>
      <w:r w:rsidRPr="00221080">
        <w:rPr>
          <w:rFonts w:asciiTheme="majorHAnsi" w:hAnsiTheme="majorHAnsi"/>
          <w:color w:val="000000" w:themeColor="text1"/>
        </w:rPr>
        <w:t xml:space="preserve">Submit the source code, </w:t>
      </w:r>
      <w:r w:rsidR="00A422EB" w:rsidRPr="00221080">
        <w:rPr>
          <w:rFonts w:asciiTheme="majorHAnsi" w:hAnsiTheme="majorHAnsi"/>
          <w:color w:val="000000" w:themeColor="text1"/>
        </w:rPr>
        <w:t>including the syn</w:t>
      </w:r>
      <w:r w:rsidRPr="00221080">
        <w:rPr>
          <w:rFonts w:asciiTheme="majorHAnsi" w:hAnsiTheme="majorHAnsi"/>
          <w:color w:val="000000" w:themeColor="text1"/>
        </w:rPr>
        <w:t>tax of the compile command used</w:t>
      </w:r>
      <w:r w:rsidR="00F764B9" w:rsidRPr="00221080">
        <w:rPr>
          <w:rFonts w:asciiTheme="majorHAnsi" w:hAnsiTheme="majorHAnsi"/>
          <w:color w:val="000000" w:themeColor="text1"/>
        </w:rPr>
        <w:t xml:space="preserve">, as well as the written solution details for each problem. </w:t>
      </w:r>
      <w:r w:rsidR="00B81822" w:rsidRPr="00221080">
        <w:rPr>
          <w:rFonts w:asciiTheme="majorHAnsi" w:hAnsiTheme="majorHAnsi"/>
          <w:color w:val="000000" w:themeColor="text1"/>
        </w:rPr>
        <w:t xml:space="preserve"> Please ensure you provide all work product</w:t>
      </w:r>
      <w:r w:rsidR="00A70BED" w:rsidRPr="00221080">
        <w:rPr>
          <w:rFonts w:asciiTheme="majorHAnsi" w:hAnsiTheme="majorHAnsi"/>
          <w:color w:val="000000" w:themeColor="text1"/>
        </w:rPr>
        <w:t>s</w:t>
      </w:r>
      <w:r w:rsidR="00B81822" w:rsidRPr="00221080">
        <w:rPr>
          <w:rFonts w:asciiTheme="majorHAnsi" w:hAnsiTheme="majorHAnsi"/>
          <w:color w:val="000000" w:themeColor="text1"/>
        </w:rPr>
        <w:t xml:space="preserve"> in a zipped file archive. </w:t>
      </w:r>
      <w:r w:rsidR="00F764B9" w:rsidRPr="00221080">
        <w:rPr>
          <w:rFonts w:asciiTheme="majorHAnsi" w:hAnsiTheme="majorHAnsi"/>
          <w:color w:val="000000" w:themeColor="text1"/>
        </w:rPr>
        <w:t>Thank you.</w:t>
      </w:r>
    </w:p>
    <w:p w14:paraId="6DC982D4" w14:textId="66ACDF72" w:rsidR="003D49B6" w:rsidRPr="002E0979" w:rsidRDefault="003D49B6">
      <w:pPr>
        <w:rPr>
          <w:rFonts w:asciiTheme="majorHAnsi" w:eastAsiaTheme="majorEastAsia" w:hAnsiTheme="majorHAnsi" w:cstheme="majorBidi"/>
          <w:b/>
          <w:bCs/>
          <w:color w:val="000000" w:themeColor="text1"/>
          <w:sz w:val="32"/>
          <w:szCs w:val="32"/>
        </w:rPr>
      </w:pPr>
      <w:r w:rsidRPr="002E0979">
        <w:rPr>
          <w:rFonts w:asciiTheme="majorHAnsi" w:hAnsiTheme="majorHAnsi"/>
          <w:color w:val="000000" w:themeColor="text1"/>
        </w:rPr>
        <w:br w:type="page"/>
      </w:r>
    </w:p>
    <w:p w14:paraId="11050FEE" w14:textId="77777777" w:rsidR="003D49B6" w:rsidRPr="002E0979" w:rsidRDefault="003D49B6" w:rsidP="00117CC3">
      <w:pPr>
        <w:pStyle w:val="Heading1"/>
        <w:rPr>
          <w:color w:val="000000" w:themeColor="text1"/>
        </w:rPr>
      </w:pPr>
    </w:p>
    <w:p w14:paraId="4FB4E5A8" w14:textId="797C346D" w:rsidR="00610819" w:rsidRPr="002E0979" w:rsidRDefault="00610819" w:rsidP="00117CC3">
      <w:pPr>
        <w:pStyle w:val="Heading1"/>
        <w:rPr>
          <w:color w:val="000000" w:themeColor="text1"/>
        </w:rPr>
      </w:pPr>
      <w:r w:rsidRPr="002E0979">
        <w:rPr>
          <w:color w:val="000000" w:themeColor="text1"/>
        </w:rPr>
        <w:t>Programming Problem 1:</w:t>
      </w:r>
    </w:p>
    <w:p w14:paraId="6347E7EC" w14:textId="77777777" w:rsidR="00AB739F" w:rsidRPr="002E0979" w:rsidRDefault="00AB739F" w:rsidP="00AB739F">
      <w:pPr>
        <w:rPr>
          <w:rFonts w:asciiTheme="majorHAnsi" w:hAnsiTheme="majorHAnsi"/>
        </w:rPr>
      </w:pPr>
    </w:p>
    <w:p w14:paraId="6BD99949" w14:textId="71643E7A" w:rsidR="003D49B6" w:rsidRPr="002E0979" w:rsidRDefault="003D49B6" w:rsidP="003D49B6">
      <w:pPr>
        <w:rPr>
          <w:rFonts w:asciiTheme="majorHAnsi" w:hAnsiTheme="majorHAnsi"/>
        </w:rPr>
      </w:pPr>
      <w:r w:rsidRPr="002E0979">
        <w:rPr>
          <w:rFonts w:asciiTheme="majorHAnsi" w:hAnsiTheme="majorHAnsi"/>
        </w:rPr>
        <w:t>You are given a set of measurements over time of water levels in a tank.  Over time, the water levels fluctuate and a measurement of the level is taken every 5 minutes.  Write a function in C that, given an array of water level values and a threshold level</w:t>
      </w:r>
      <w:r w:rsidR="00A34246">
        <w:rPr>
          <w:rFonts w:asciiTheme="majorHAnsi" w:hAnsiTheme="majorHAnsi"/>
        </w:rPr>
        <w:t xml:space="preserve"> </w:t>
      </w:r>
      <w:r w:rsidR="00A34246" w:rsidRPr="002E0979">
        <w:rPr>
          <w:rFonts w:asciiTheme="majorHAnsi" w:hAnsiTheme="majorHAnsi"/>
        </w:rPr>
        <w:t>(as integer values)</w:t>
      </w:r>
      <w:r w:rsidRPr="002E0979">
        <w:rPr>
          <w:rFonts w:asciiTheme="majorHAnsi" w:hAnsiTheme="majorHAnsi"/>
        </w:rPr>
        <w:t>, will determine:</w:t>
      </w:r>
    </w:p>
    <w:p w14:paraId="3FF04753" w14:textId="77777777" w:rsidR="003D49B6" w:rsidRPr="002E0979" w:rsidRDefault="003D49B6" w:rsidP="003D49B6">
      <w:pPr>
        <w:pStyle w:val="ListParagraph"/>
        <w:numPr>
          <w:ilvl w:val="0"/>
          <w:numId w:val="11"/>
        </w:numPr>
        <w:rPr>
          <w:rFonts w:asciiTheme="majorHAnsi" w:hAnsiTheme="majorHAnsi"/>
        </w:rPr>
      </w:pPr>
      <w:r w:rsidRPr="002E0979">
        <w:rPr>
          <w:rFonts w:asciiTheme="majorHAnsi" w:hAnsiTheme="majorHAnsi"/>
        </w:rPr>
        <w:t xml:space="preserve">the number of times the water has crossed the threshold (from below the threshold to above the threshold), and </w:t>
      </w:r>
    </w:p>
    <w:p w14:paraId="47A10B0C" w14:textId="77777777" w:rsidR="003D49B6" w:rsidRPr="002E0979" w:rsidRDefault="003D49B6" w:rsidP="003D49B6">
      <w:pPr>
        <w:pStyle w:val="ListParagraph"/>
        <w:numPr>
          <w:ilvl w:val="0"/>
          <w:numId w:val="11"/>
        </w:numPr>
        <w:rPr>
          <w:rFonts w:asciiTheme="majorHAnsi" w:hAnsiTheme="majorHAnsi"/>
        </w:rPr>
      </w:pPr>
      <w:r w:rsidRPr="002E0979">
        <w:rPr>
          <w:rFonts w:asciiTheme="majorHAnsi" w:hAnsiTheme="majorHAnsi"/>
        </w:rPr>
        <w:t xml:space="preserve">the amount of water that has exceeded the threshold.  </w:t>
      </w:r>
    </w:p>
    <w:p w14:paraId="5CC19D90" w14:textId="77777777" w:rsidR="003D49B6" w:rsidRPr="002E0979" w:rsidRDefault="003D49B6" w:rsidP="003D49B6">
      <w:pPr>
        <w:rPr>
          <w:rFonts w:asciiTheme="majorHAnsi" w:hAnsiTheme="majorHAnsi"/>
        </w:rPr>
      </w:pPr>
    </w:p>
    <w:p w14:paraId="3AC40D02" w14:textId="083197B7" w:rsidR="003D49B6" w:rsidRPr="002E0979" w:rsidRDefault="003D49B6" w:rsidP="003D49B6">
      <w:pPr>
        <w:rPr>
          <w:rFonts w:asciiTheme="majorHAnsi" w:hAnsiTheme="majorHAnsi"/>
        </w:rPr>
      </w:pPr>
      <w:r w:rsidRPr="002E0979">
        <w:rPr>
          <w:rFonts w:asciiTheme="majorHAnsi" w:hAnsiTheme="majorHAnsi"/>
        </w:rPr>
        <w:t>The function should have the following signature:</w:t>
      </w:r>
    </w:p>
    <w:p w14:paraId="0E33E377" w14:textId="77777777" w:rsidR="003D49B6" w:rsidRDefault="003D49B6" w:rsidP="003D49B6"/>
    <w:p w14:paraId="77AA089F" w14:textId="77777777" w:rsidR="003D49B6" w:rsidRDefault="003D49B6" w:rsidP="003D49B6">
      <w:pPr>
        <w:ind w:left="720"/>
        <w:rPr>
          <w:rFonts w:ascii="Courier New" w:hAnsi="Courier New" w:cs="Courier New"/>
          <w:sz w:val="18"/>
        </w:rPr>
      </w:pPr>
      <w:r>
        <w:rPr>
          <w:rFonts w:ascii="Courier New" w:hAnsi="Courier New" w:cs="Courier New"/>
          <w:sz w:val="18"/>
        </w:rPr>
        <w:t>int checkLevel( const int levels[],const int numSamples, int threshold,  unsigned int *numOfCrossings, unsigned int *excessWater);</w:t>
      </w:r>
    </w:p>
    <w:p w14:paraId="5119A509" w14:textId="77777777" w:rsidR="003D49B6" w:rsidRDefault="003D49B6" w:rsidP="003D49B6"/>
    <w:p w14:paraId="0AC690B5" w14:textId="2DBDC250" w:rsidR="003D49B6" w:rsidRPr="00CF3C32" w:rsidRDefault="003D49B6" w:rsidP="003D49B6">
      <w:pPr>
        <w:rPr>
          <w:rFonts w:asciiTheme="majorHAnsi" w:hAnsiTheme="majorHAnsi"/>
        </w:rPr>
      </w:pPr>
      <w:r w:rsidRPr="00CF3C32">
        <w:rPr>
          <w:rFonts w:asciiTheme="majorHAnsi" w:hAnsiTheme="majorHAnsi"/>
        </w:rPr>
        <w:t>The number of instance</w:t>
      </w:r>
      <w:r w:rsidR="00A34246">
        <w:rPr>
          <w:rFonts w:asciiTheme="majorHAnsi" w:hAnsiTheme="majorHAnsi"/>
        </w:rPr>
        <w:t>s</w:t>
      </w:r>
      <w:r w:rsidRPr="00CF3C32">
        <w:rPr>
          <w:rFonts w:asciiTheme="majorHAnsi" w:hAnsiTheme="majorHAnsi"/>
        </w:rPr>
        <w:t xml:space="preserve"> where the threshold was crossed should be captured in the</w:t>
      </w:r>
      <w:r>
        <w:t xml:space="preserve"> </w:t>
      </w:r>
      <w:r w:rsidRPr="00293366">
        <w:rPr>
          <w:rFonts w:ascii="Courier New" w:hAnsi="Courier New" w:cs="Courier New"/>
        </w:rPr>
        <w:t>numOfCrossings</w:t>
      </w:r>
      <w:r>
        <w:t xml:space="preserve"> </w:t>
      </w:r>
      <w:r w:rsidRPr="00CF3C32">
        <w:rPr>
          <w:rFonts w:asciiTheme="majorHAnsi" w:hAnsiTheme="majorHAnsi"/>
        </w:rPr>
        <w:t xml:space="preserve">variable.  </w:t>
      </w:r>
    </w:p>
    <w:p w14:paraId="5E83F236" w14:textId="77777777" w:rsidR="003D49B6" w:rsidRPr="00CF3C32" w:rsidRDefault="003D49B6" w:rsidP="003D49B6">
      <w:pPr>
        <w:rPr>
          <w:rFonts w:asciiTheme="majorHAnsi" w:hAnsiTheme="majorHAnsi"/>
        </w:rPr>
      </w:pPr>
    </w:p>
    <w:p w14:paraId="5FDD2C0D" w14:textId="7EAA18BC" w:rsidR="003D49B6" w:rsidRPr="00CF3C32" w:rsidRDefault="003D49B6" w:rsidP="003D49B6">
      <w:pPr>
        <w:rPr>
          <w:rFonts w:asciiTheme="majorHAnsi" w:hAnsiTheme="majorHAnsi"/>
        </w:rPr>
      </w:pPr>
      <w:r w:rsidRPr="00CF3C32">
        <w:rPr>
          <w:rFonts w:asciiTheme="majorHAnsi" w:hAnsiTheme="majorHAnsi"/>
        </w:rPr>
        <w:t>If a measurement exceeds the threshold, the difference between the measured value and the threshold value should be captured in the</w:t>
      </w:r>
      <w:r>
        <w:t xml:space="preserve"> </w:t>
      </w:r>
      <w:r w:rsidRPr="00293366">
        <w:rPr>
          <w:rFonts w:ascii="Courier New" w:hAnsi="Courier New" w:cs="Courier New"/>
        </w:rPr>
        <w:t>excessWater</w:t>
      </w:r>
      <w:r>
        <w:t xml:space="preserve"> </w:t>
      </w:r>
      <w:r w:rsidRPr="00CF3C32">
        <w:rPr>
          <w:rFonts w:asciiTheme="majorHAnsi" w:hAnsiTheme="majorHAnsi"/>
        </w:rPr>
        <w:t>value.</w:t>
      </w:r>
    </w:p>
    <w:p w14:paraId="42EFCA23" w14:textId="77777777" w:rsidR="003D49B6" w:rsidRPr="00CF3C32" w:rsidRDefault="003D49B6" w:rsidP="003D49B6">
      <w:pPr>
        <w:rPr>
          <w:rFonts w:asciiTheme="majorHAnsi" w:hAnsiTheme="majorHAnsi"/>
        </w:rPr>
      </w:pPr>
    </w:p>
    <w:p w14:paraId="042A6B46" w14:textId="77777777" w:rsidR="003D49B6" w:rsidRPr="00CF3C32" w:rsidRDefault="003D49B6" w:rsidP="003D49B6">
      <w:pPr>
        <w:rPr>
          <w:rFonts w:asciiTheme="majorHAnsi" w:hAnsiTheme="majorHAnsi"/>
        </w:rPr>
      </w:pPr>
      <w:r w:rsidRPr="00CF3C32">
        <w:rPr>
          <w:rFonts w:asciiTheme="majorHAnsi" w:hAnsiTheme="majorHAnsi"/>
        </w:rPr>
        <w:t>For example, given the following array of samples:</w:t>
      </w:r>
    </w:p>
    <w:p w14:paraId="6A6205A3" w14:textId="77777777" w:rsidR="003D49B6" w:rsidRDefault="003D49B6" w:rsidP="003D49B6"/>
    <w:p w14:paraId="4D7F3AAC" w14:textId="77777777" w:rsidR="003D49B6" w:rsidRDefault="003D49B6" w:rsidP="003D49B6">
      <w:pPr>
        <w:ind w:left="720"/>
        <w:rPr>
          <w:rFonts w:ascii="Courier New" w:hAnsi="Courier New" w:cs="Courier New"/>
          <w:sz w:val="18"/>
        </w:rPr>
      </w:pPr>
      <w:r>
        <w:rPr>
          <w:rFonts w:ascii="Courier New" w:hAnsi="Courier New" w:cs="Courier New"/>
          <w:sz w:val="18"/>
        </w:rPr>
        <w:t>[-1, 2, 5, 7, 3, 6, 1 ]</w:t>
      </w:r>
    </w:p>
    <w:p w14:paraId="24FAA703" w14:textId="77777777" w:rsidR="003D49B6" w:rsidRDefault="003D49B6" w:rsidP="003D49B6"/>
    <w:p w14:paraId="3EE5DF5A" w14:textId="77777777" w:rsidR="003D49B6" w:rsidRPr="00CF3C32" w:rsidRDefault="003D49B6" w:rsidP="003D49B6">
      <w:pPr>
        <w:rPr>
          <w:rFonts w:asciiTheme="majorHAnsi" w:hAnsiTheme="majorHAnsi"/>
        </w:rPr>
      </w:pPr>
      <w:r w:rsidRPr="00CF3C32">
        <w:rPr>
          <w:rFonts w:asciiTheme="majorHAnsi" w:hAnsiTheme="majorHAnsi"/>
        </w:rPr>
        <w:t>The</w:t>
      </w:r>
      <w:r>
        <w:t xml:space="preserve"> </w:t>
      </w:r>
      <w:r w:rsidRPr="00293366">
        <w:rPr>
          <w:rFonts w:ascii="Courier New" w:hAnsi="Courier New" w:cs="Courier New"/>
        </w:rPr>
        <w:t>numSamples</w:t>
      </w:r>
      <w:r>
        <w:t xml:space="preserve"> </w:t>
      </w:r>
      <w:r w:rsidRPr="00CF3C32">
        <w:rPr>
          <w:rFonts w:asciiTheme="majorHAnsi" w:hAnsiTheme="majorHAnsi"/>
        </w:rPr>
        <w:t>would be 7 and if a threshold level of 4 is specified, then there would be 2 crossings.  The excess amount of water would be 6.</w:t>
      </w:r>
    </w:p>
    <w:p w14:paraId="13B6618E" w14:textId="77777777" w:rsidR="003D49B6" w:rsidRPr="00CF3C32" w:rsidRDefault="003D49B6" w:rsidP="003D49B6">
      <w:pPr>
        <w:rPr>
          <w:rFonts w:asciiTheme="majorHAnsi" w:hAnsiTheme="majorHAnsi"/>
        </w:rPr>
      </w:pPr>
    </w:p>
    <w:p w14:paraId="56C9409A" w14:textId="77777777" w:rsidR="003D49B6" w:rsidRPr="00CF3C32" w:rsidRDefault="003D49B6" w:rsidP="003D49B6">
      <w:pPr>
        <w:rPr>
          <w:rFonts w:asciiTheme="majorHAnsi" w:hAnsiTheme="majorHAnsi"/>
        </w:rPr>
      </w:pPr>
      <w:r w:rsidRPr="00CF3C32">
        <w:rPr>
          <w:rFonts w:asciiTheme="majorHAnsi" w:hAnsiTheme="majorHAnsi"/>
        </w:rPr>
        <w:t>If the calculation has been completed, the function should return 1. On any error, the function  should return 0.</w:t>
      </w:r>
    </w:p>
    <w:p w14:paraId="01C040BF" w14:textId="77777777" w:rsidR="003D49B6" w:rsidRDefault="003D49B6" w:rsidP="003D49B6"/>
    <w:p w14:paraId="69DB2C1B" w14:textId="08AB9D73" w:rsidR="003D49B6" w:rsidRPr="003D49B6" w:rsidRDefault="003D49B6" w:rsidP="003D49B6">
      <w:pPr>
        <w:widowControl w:val="0"/>
        <w:autoSpaceDE w:val="0"/>
        <w:autoSpaceDN w:val="0"/>
        <w:adjustRightInd w:val="0"/>
        <w:rPr>
          <w:rFonts w:ascii="Times New Roman" w:hAnsi="Times New Roman" w:cs="Times New Roman"/>
          <w:color w:val="000000" w:themeColor="text1"/>
          <w:sz w:val="26"/>
          <w:szCs w:val="26"/>
        </w:rPr>
      </w:pPr>
    </w:p>
    <w:p w14:paraId="0C316A25" w14:textId="1FC02488" w:rsidR="00E03F0E" w:rsidRPr="00E978BB" w:rsidRDefault="00E03F0E" w:rsidP="00B81822">
      <w:pPr>
        <w:pStyle w:val="ListParagraph"/>
        <w:widowControl w:val="0"/>
        <w:numPr>
          <w:ilvl w:val="0"/>
          <w:numId w:val="4"/>
        </w:numPr>
        <w:autoSpaceDE w:val="0"/>
        <w:autoSpaceDN w:val="0"/>
        <w:adjustRightInd w:val="0"/>
        <w:rPr>
          <w:rFonts w:ascii="Times New Roman" w:hAnsi="Times New Roman" w:cs="Times New Roman"/>
          <w:color w:val="000000" w:themeColor="text1"/>
          <w:sz w:val="26"/>
          <w:szCs w:val="26"/>
        </w:rPr>
      </w:pPr>
      <w:r w:rsidRPr="00E978BB">
        <w:rPr>
          <w:rFonts w:ascii="Times New Roman" w:hAnsi="Times New Roman" w:cs="Times New Roman"/>
          <w:color w:val="000000" w:themeColor="text1"/>
          <w:sz w:val="26"/>
          <w:szCs w:val="26"/>
        </w:rPr>
        <w:br w:type="page"/>
      </w:r>
    </w:p>
    <w:p w14:paraId="5EC1D4C6" w14:textId="44012DF8" w:rsidR="00610819" w:rsidRPr="00117CC3" w:rsidRDefault="00610819" w:rsidP="00117CC3">
      <w:pPr>
        <w:pStyle w:val="Heading1"/>
        <w:rPr>
          <w:rFonts w:ascii="Times New Roman" w:hAnsi="Times New Roman" w:cs="Times New Roman"/>
          <w:color w:val="000000" w:themeColor="text1"/>
        </w:rPr>
      </w:pPr>
      <w:r w:rsidRPr="00117CC3">
        <w:rPr>
          <w:color w:val="000000" w:themeColor="text1"/>
        </w:rPr>
        <w:lastRenderedPageBreak/>
        <w:t>BugFix</w:t>
      </w:r>
      <w:r w:rsidR="003649E4" w:rsidRPr="00117CC3">
        <w:rPr>
          <w:color w:val="000000" w:themeColor="text1"/>
        </w:rPr>
        <w:t xml:space="preserve"> Problem 2</w:t>
      </w:r>
      <w:r w:rsidRPr="00117CC3">
        <w:rPr>
          <w:color w:val="000000" w:themeColor="text1"/>
        </w:rPr>
        <w:t>:</w:t>
      </w:r>
    </w:p>
    <w:p w14:paraId="329A5395" w14:textId="77777777" w:rsidR="00E32059" w:rsidRPr="00117CC3" w:rsidRDefault="00E32059" w:rsidP="00610819">
      <w:pPr>
        <w:widowControl w:val="0"/>
        <w:autoSpaceDE w:val="0"/>
        <w:autoSpaceDN w:val="0"/>
        <w:adjustRightInd w:val="0"/>
        <w:rPr>
          <w:rFonts w:ascii="Calibri" w:hAnsi="Calibri" w:cs="Calibri"/>
          <w:color w:val="000000" w:themeColor="text1"/>
          <w:sz w:val="28"/>
          <w:szCs w:val="28"/>
        </w:rPr>
      </w:pPr>
    </w:p>
    <w:p w14:paraId="4728DB47" w14:textId="33E288BE" w:rsidR="00610819" w:rsidRPr="00D552AD" w:rsidRDefault="00F80F56" w:rsidP="002E164C">
      <w:pPr>
        <w:widowControl w:val="0"/>
        <w:autoSpaceDE w:val="0"/>
        <w:autoSpaceDN w:val="0"/>
        <w:adjustRightInd w:val="0"/>
        <w:rPr>
          <w:rFonts w:ascii="Calibri" w:hAnsi="Calibri" w:cs="Calibri"/>
          <w:color w:val="000000" w:themeColor="text1"/>
        </w:rPr>
      </w:pPr>
      <w:r w:rsidRPr="00D552AD">
        <w:rPr>
          <w:rFonts w:ascii="Calibri" w:hAnsi="Calibri" w:cs="Calibri"/>
          <w:color w:val="000000" w:themeColor="text1"/>
        </w:rPr>
        <w:t>Are there any potential issues with the following code?</w:t>
      </w:r>
      <w:r w:rsidR="00610819" w:rsidRPr="00D552AD">
        <w:rPr>
          <w:rFonts w:ascii="Calibri" w:hAnsi="Calibri" w:cs="Calibri"/>
          <w:color w:val="000000" w:themeColor="text1"/>
        </w:rPr>
        <w:t> </w:t>
      </w:r>
    </w:p>
    <w:p w14:paraId="56A0021F" w14:textId="77777777" w:rsidR="00DE6E83" w:rsidRDefault="00DE6E83" w:rsidP="002E164C">
      <w:pPr>
        <w:widowControl w:val="0"/>
        <w:autoSpaceDE w:val="0"/>
        <w:autoSpaceDN w:val="0"/>
        <w:adjustRightInd w:val="0"/>
        <w:rPr>
          <w:rFonts w:ascii="Calibri" w:hAnsi="Calibri" w:cs="Calibri"/>
          <w:color w:val="000000" w:themeColor="text1"/>
          <w:sz w:val="26"/>
          <w:szCs w:val="26"/>
        </w:rPr>
      </w:pPr>
    </w:p>
    <w:p w14:paraId="3CE90927" w14:textId="77777777" w:rsidR="00D552AD" w:rsidRPr="00B6114C" w:rsidRDefault="00D552AD" w:rsidP="00D552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 w:val="18"/>
          <w:szCs w:val="21"/>
        </w:rPr>
      </w:pPr>
      <w:r w:rsidRPr="00B6114C">
        <w:rPr>
          <w:rFonts w:ascii="Courier New" w:hAnsi="Courier New" w:cs="Courier New"/>
          <w:color w:val="333333"/>
          <w:sz w:val="18"/>
          <w:szCs w:val="21"/>
        </w:rPr>
        <w:t>#include &lt;stdio.h&gt;</w:t>
      </w:r>
    </w:p>
    <w:p w14:paraId="5310EDB7" w14:textId="77777777" w:rsidR="00D552AD" w:rsidRPr="00B6114C" w:rsidRDefault="00D552AD" w:rsidP="00D552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Courier New" w:hAnsi="Courier New" w:cs="Courier New"/>
          <w:color w:val="333333"/>
          <w:sz w:val="18"/>
          <w:szCs w:val="21"/>
        </w:rPr>
      </w:pPr>
      <w:r w:rsidRPr="00B6114C">
        <w:rPr>
          <w:rFonts w:ascii="Courier New" w:hAnsi="Courier New" w:cs="Courier New"/>
          <w:color w:val="333333"/>
          <w:sz w:val="18"/>
          <w:szCs w:val="21"/>
        </w:rPr>
        <w:t>typedef enum</w:t>
      </w:r>
      <w:r w:rsidRPr="00B6114C">
        <w:rPr>
          <w:rFonts w:ascii="Courier New" w:hAnsi="Courier New" w:cs="Courier New"/>
          <w:color w:val="333333"/>
          <w:sz w:val="18"/>
          <w:szCs w:val="21"/>
        </w:rPr>
        <w:br/>
        <w:t>{</w:t>
      </w:r>
      <w:r w:rsidRPr="00B6114C">
        <w:rPr>
          <w:rFonts w:ascii="Courier New" w:hAnsi="Courier New" w:cs="Courier New"/>
          <w:color w:val="333333"/>
          <w:sz w:val="18"/>
          <w:szCs w:val="21"/>
        </w:rPr>
        <w:br/>
        <w:t xml:space="preserve">    ID_1,</w:t>
      </w:r>
      <w:r w:rsidRPr="00B6114C">
        <w:rPr>
          <w:rFonts w:ascii="Courier New" w:hAnsi="Courier New" w:cs="Courier New"/>
          <w:color w:val="333333"/>
          <w:sz w:val="18"/>
          <w:szCs w:val="21"/>
        </w:rPr>
        <w:br/>
        <w:t xml:space="preserve">    ID_2,</w:t>
      </w:r>
      <w:r w:rsidRPr="00B6114C">
        <w:rPr>
          <w:rFonts w:ascii="Courier New" w:hAnsi="Courier New" w:cs="Courier New"/>
          <w:color w:val="333333"/>
          <w:sz w:val="18"/>
          <w:szCs w:val="21"/>
        </w:rPr>
        <w:br/>
        <w:t xml:space="preserve">    ID_3,</w:t>
      </w:r>
      <w:r w:rsidRPr="00B6114C">
        <w:rPr>
          <w:rFonts w:ascii="Courier New" w:hAnsi="Courier New" w:cs="Courier New"/>
          <w:color w:val="333333"/>
          <w:sz w:val="18"/>
          <w:szCs w:val="21"/>
        </w:rPr>
        <w:br/>
        <w:t>} ciena_id_t;</w:t>
      </w:r>
    </w:p>
    <w:p w14:paraId="4B7C696F" w14:textId="77777777" w:rsidR="00D552AD" w:rsidRPr="00B6114C" w:rsidRDefault="00D552AD" w:rsidP="00D552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Courier New" w:hAnsi="Courier New" w:cs="Courier New"/>
          <w:color w:val="333333"/>
          <w:sz w:val="18"/>
          <w:szCs w:val="21"/>
        </w:rPr>
      </w:pPr>
      <w:r w:rsidRPr="00B6114C">
        <w:rPr>
          <w:rFonts w:ascii="Courier New" w:hAnsi="Courier New" w:cs="Courier New"/>
          <w:color w:val="333333"/>
          <w:sz w:val="18"/>
          <w:szCs w:val="21"/>
        </w:rPr>
        <w:br/>
        <w:t>void parseInput(int argc, char *argv[], ciena_id_t *output)</w:t>
      </w:r>
      <w:r w:rsidRPr="00B6114C">
        <w:rPr>
          <w:rFonts w:ascii="Courier New" w:hAnsi="Courier New" w:cs="Courier New"/>
          <w:color w:val="333333"/>
          <w:sz w:val="18"/>
          <w:szCs w:val="21"/>
        </w:rPr>
        <w:br/>
        <w:t>{</w:t>
      </w:r>
      <w:r w:rsidRPr="00B6114C">
        <w:rPr>
          <w:rFonts w:ascii="Courier New" w:hAnsi="Courier New" w:cs="Courier New"/>
          <w:color w:val="333333"/>
          <w:sz w:val="18"/>
          <w:szCs w:val="21"/>
        </w:rPr>
        <w:br/>
        <w:t xml:space="preserve">    /*Convert the number 1 to ciena ID_1,</w:t>
      </w:r>
      <w:r w:rsidRPr="00B6114C">
        <w:rPr>
          <w:rFonts w:ascii="Courier New" w:hAnsi="Courier New" w:cs="Courier New"/>
          <w:color w:val="333333"/>
          <w:sz w:val="18"/>
          <w:szCs w:val="21"/>
        </w:rPr>
        <w:br/>
        <w:t xml:space="preserve">      Convert the number 2 to ciena ID_2,</w:t>
      </w:r>
      <w:r w:rsidRPr="00B6114C">
        <w:rPr>
          <w:rFonts w:ascii="Courier New" w:hAnsi="Courier New" w:cs="Courier New"/>
          <w:color w:val="333333"/>
          <w:sz w:val="18"/>
          <w:szCs w:val="21"/>
        </w:rPr>
        <w:br/>
        <w:t xml:space="preserve">      For all other values, convert to ID 3*/</w:t>
      </w:r>
      <w:r w:rsidRPr="00B6114C">
        <w:rPr>
          <w:rFonts w:ascii="Courier New" w:hAnsi="Courier New" w:cs="Courier New"/>
          <w:color w:val="333333"/>
          <w:sz w:val="18"/>
          <w:szCs w:val="21"/>
        </w:rPr>
        <w:br/>
        <w:t>    if (argv[1] == "1")</w:t>
      </w:r>
      <w:r w:rsidRPr="00B6114C">
        <w:rPr>
          <w:rFonts w:ascii="Courier New" w:hAnsi="Courier New" w:cs="Courier New"/>
          <w:color w:val="333333"/>
          <w:sz w:val="18"/>
          <w:szCs w:val="21"/>
        </w:rPr>
        <w:br/>
        <w:t xml:space="preserve">    {</w:t>
      </w:r>
      <w:r w:rsidRPr="00B6114C">
        <w:rPr>
          <w:rFonts w:ascii="Courier New" w:hAnsi="Courier New" w:cs="Courier New"/>
          <w:color w:val="333333"/>
          <w:sz w:val="18"/>
          <w:szCs w:val="21"/>
        </w:rPr>
        <w:br/>
        <w:t xml:space="preserve">        *output = ID_1;</w:t>
      </w:r>
      <w:r w:rsidRPr="00B6114C">
        <w:rPr>
          <w:rFonts w:ascii="Courier New" w:hAnsi="Courier New" w:cs="Courier New"/>
          <w:color w:val="333333"/>
          <w:sz w:val="18"/>
          <w:szCs w:val="21"/>
        </w:rPr>
        <w:br/>
        <w:t xml:space="preserve">    }</w:t>
      </w:r>
      <w:r w:rsidRPr="00B6114C">
        <w:rPr>
          <w:rFonts w:ascii="Courier New" w:hAnsi="Courier New" w:cs="Courier New"/>
          <w:color w:val="333333"/>
          <w:sz w:val="18"/>
          <w:szCs w:val="21"/>
        </w:rPr>
        <w:br/>
        <w:t xml:space="preserve">    else if (argv[1] == "2")</w:t>
      </w:r>
      <w:r w:rsidRPr="00B6114C">
        <w:rPr>
          <w:rFonts w:ascii="Courier New" w:hAnsi="Courier New" w:cs="Courier New"/>
          <w:color w:val="333333"/>
          <w:sz w:val="18"/>
          <w:szCs w:val="21"/>
        </w:rPr>
        <w:br/>
        <w:t xml:space="preserve">    {</w:t>
      </w:r>
      <w:r w:rsidRPr="00B6114C">
        <w:rPr>
          <w:rFonts w:ascii="Courier New" w:hAnsi="Courier New" w:cs="Courier New"/>
          <w:color w:val="333333"/>
          <w:sz w:val="18"/>
          <w:szCs w:val="21"/>
        </w:rPr>
        <w:br/>
        <w:t xml:space="preserve">        *output = ID_2;</w:t>
      </w:r>
      <w:r w:rsidRPr="00B6114C">
        <w:rPr>
          <w:rFonts w:ascii="Courier New" w:hAnsi="Courier New" w:cs="Courier New"/>
          <w:color w:val="333333"/>
          <w:sz w:val="18"/>
          <w:szCs w:val="21"/>
        </w:rPr>
        <w:br/>
        <w:t xml:space="preserve">    }</w:t>
      </w:r>
      <w:r w:rsidRPr="00B6114C">
        <w:rPr>
          <w:rFonts w:ascii="Courier New" w:hAnsi="Courier New" w:cs="Courier New"/>
          <w:color w:val="333333"/>
          <w:sz w:val="18"/>
          <w:szCs w:val="21"/>
        </w:rPr>
        <w:br/>
        <w:t xml:space="preserve">    else</w:t>
      </w:r>
      <w:r w:rsidRPr="00B6114C">
        <w:rPr>
          <w:rFonts w:ascii="Courier New" w:hAnsi="Courier New" w:cs="Courier New"/>
          <w:color w:val="333333"/>
          <w:sz w:val="18"/>
          <w:szCs w:val="21"/>
        </w:rPr>
        <w:br/>
        <w:t xml:space="preserve">    {</w:t>
      </w:r>
      <w:r w:rsidRPr="00B6114C">
        <w:rPr>
          <w:rFonts w:ascii="Courier New" w:hAnsi="Courier New" w:cs="Courier New"/>
          <w:color w:val="333333"/>
          <w:sz w:val="18"/>
          <w:szCs w:val="21"/>
        </w:rPr>
        <w:br/>
        <w:t xml:space="preserve">        *output = ID_3;</w:t>
      </w:r>
      <w:r w:rsidRPr="00B6114C">
        <w:rPr>
          <w:rFonts w:ascii="Courier New" w:hAnsi="Courier New" w:cs="Courier New"/>
          <w:color w:val="333333"/>
          <w:sz w:val="18"/>
          <w:szCs w:val="21"/>
        </w:rPr>
        <w:br/>
        <w:t xml:space="preserve">    }</w:t>
      </w:r>
      <w:r w:rsidRPr="00B6114C">
        <w:rPr>
          <w:rFonts w:ascii="Courier New" w:hAnsi="Courier New" w:cs="Courier New"/>
          <w:color w:val="333333"/>
          <w:sz w:val="18"/>
          <w:szCs w:val="21"/>
        </w:rPr>
        <w:br/>
        <w:t>}</w:t>
      </w:r>
    </w:p>
    <w:p w14:paraId="7EE5AD00" w14:textId="77777777" w:rsidR="00D552AD" w:rsidRPr="00B6114C" w:rsidRDefault="00D552AD" w:rsidP="00D552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Courier New" w:hAnsi="Courier New" w:cs="Courier New"/>
          <w:color w:val="333333"/>
          <w:sz w:val="18"/>
          <w:szCs w:val="21"/>
        </w:rPr>
      </w:pPr>
      <w:r w:rsidRPr="00B6114C">
        <w:rPr>
          <w:rFonts w:ascii="Courier New" w:hAnsi="Courier New" w:cs="Courier New"/>
          <w:color w:val="333333"/>
          <w:sz w:val="18"/>
          <w:szCs w:val="21"/>
        </w:rPr>
        <w:br/>
        <w:t>int main(int argc, char *argv[])</w:t>
      </w:r>
      <w:r w:rsidRPr="00B6114C">
        <w:rPr>
          <w:rFonts w:ascii="Courier New" w:hAnsi="Courier New" w:cs="Courier New"/>
          <w:color w:val="333333"/>
          <w:sz w:val="18"/>
          <w:szCs w:val="21"/>
        </w:rPr>
        <w:br/>
        <w:t>{</w:t>
      </w:r>
      <w:r w:rsidRPr="00B6114C">
        <w:rPr>
          <w:rFonts w:ascii="Courier New" w:hAnsi="Courier New" w:cs="Courier New"/>
          <w:color w:val="333333"/>
          <w:sz w:val="18"/>
          <w:szCs w:val="21"/>
        </w:rPr>
        <w:br/>
        <w:t xml:space="preserve">    ciena_id_t i;</w:t>
      </w:r>
    </w:p>
    <w:p w14:paraId="4C2AC57F" w14:textId="77777777" w:rsidR="00D552AD" w:rsidRPr="00B6114C" w:rsidRDefault="00D552AD" w:rsidP="00D552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Courier New" w:hAnsi="Courier New" w:cs="Courier New"/>
          <w:color w:val="333333"/>
          <w:sz w:val="18"/>
          <w:szCs w:val="21"/>
        </w:rPr>
      </w:pPr>
      <w:r w:rsidRPr="00B6114C">
        <w:rPr>
          <w:rFonts w:ascii="Courier New" w:hAnsi="Courier New" w:cs="Courier New"/>
          <w:color w:val="333333"/>
          <w:sz w:val="18"/>
          <w:szCs w:val="21"/>
        </w:rPr>
        <w:t>    /*Convert the user input to the ciena id value*/</w:t>
      </w:r>
    </w:p>
    <w:p w14:paraId="1FE77394" w14:textId="77777777" w:rsidR="00D552AD" w:rsidRPr="00B6114C" w:rsidRDefault="00D552AD" w:rsidP="00D552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Courier New" w:hAnsi="Courier New" w:cs="Courier New"/>
          <w:color w:val="333333"/>
          <w:sz w:val="18"/>
          <w:szCs w:val="21"/>
        </w:rPr>
      </w:pPr>
      <w:r w:rsidRPr="00B6114C">
        <w:rPr>
          <w:rFonts w:ascii="Courier New" w:hAnsi="Courier New" w:cs="Courier New"/>
          <w:color w:val="333333"/>
          <w:sz w:val="18"/>
          <w:szCs w:val="21"/>
        </w:rPr>
        <w:t xml:space="preserve">    if (argc &lt; 2)</w:t>
      </w:r>
      <w:r w:rsidRPr="00B6114C">
        <w:rPr>
          <w:rFonts w:ascii="Courier New" w:hAnsi="Courier New" w:cs="Courier New"/>
          <w:color w:val="333333"/>
          <w:sz w:val="18"/>
          <w:szCs w:val="21"/>
        </w:rPr>
        <w:br/>
        <w:t xml:space="preserve">    {</w:t>
      </w:r>
      <w:r w:rsidRPr="00B6114C">
        <w:rPr>
          <w:rFonts w:ascii="Courier New" w:hAnsi="Courier New" w:cs="Courier New"/>
          <w:color w:val="333333"/>
          <w:sz w:val="18"/>
          <w:szCs w:val="21"/>
        </w:rPr>
        <w:br/>
        <w:t xml:space="preserve">        printf("Not enough arguments");</w:t>
      </w:r>
      <w:r w:rsidRPr="00B6114C">
        <w:rPr>
          <w:rFonts w:ascii="Courier New" w:hAnsi="Courier New" w:cs="Courier New"/>
          <w:color w:val="333333"/>
          <w:sz w:val="18"/>
          <w:szCs w:val="21"/>
        </w:rPr>
        <w:br/>
        <w:t xml:space="preserve">    }</w:t>
      </w:r>
      <w:r w:rsidRPr="00B6114C">
        <w:rPr>
          <w:rFonts w:ascii="Courier New" w:hAnsi="Courier New" w:cs="Courier New"/>
          <w:color w:val="333333"/>
          <w:sz w:val="18"/>
          <w:szCs w:val="21"/>
        </w:rPr>
        <w:br/>
      </w:r>
      <w:r w:rsidRPr="00B6114C">
        <w:rPr>
          <w:rFonts w:ascii="Courier New" w:hAnsi="Courier New" w:cs="Courier New"/>
          <w:color w:val="333333"/>
          <w:sz w:val="18"/>
          <w:szCs w:val="21"/>
        </w:rPr>
        <w:br/>
        <w:t xml:space="preserve">    parseInput(argc, argv, &amp;i);</w:t>
      </w:r>
      <w:r w:rsidRPr="00B6114C">
        <w:rPr>
          <w:rFonts w:ascii="Courier New" w:hAnsi="Courier New" w:cs="Courier New"/>
          <w:color w:val="333333"/>
          <w:sz w:val="18"/>
          <w:szCs w:val="21"/>
        </w:rPr>
        <w:br/>
        <w:t xml:space="preserve">       </w:t>
      </w:r>
    </w:p>
    <w:p w14:paraId="0D49B176" w14:textId="77777777" w:rsidR="00D552AD" w:rsidRPr="00B6114C" w:rsidRDefault="00D552AD" w:rsidP="00D552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Courier New" w:hAnsi="Courier New" w:cs="Courier New"/>
          <w:color w:val="333333"/>
          <w:sz w:val="18"/>
          <w:szCs w:val="21"/>
        </w:rPr>
      </w:pPr>
      <w:r w:rsidRPr="00B6114C">
        <w:rPr>
          <w:rFonts w:ascii="Courier New" w:hAnsi="Courier New" w:cs="Courier New"/>
          <w:color w:val="333333"/>
          <w:sz w:val="18"/>
          <w:szCs w:val="21"/>
        </w:rPr>
        <w:t xml:space="preserve">    if (i == ID_1 || ID_2)</w:t>
      </w:r>
      <w:r w:rsidRPr="00B6114C">
        <w:rPr>
          <w:rFonts w:ascii="Courier New" w:hAnsi="Courier New" w:cs="Courier New"/>
          <w:color w:val="333333"/>
          <w:sz w:val="18"/>
          <w:szCs w:val="21"/>
        </w:rPr>
        <w:br/>
        <w:t xml:space="preserve">    {</w:t>
      </w:r>
      <w:r w:rsidRPr="00B6114C">
        <w:rPr>
          <w:rFonts w:ascii="Courier New" w:hAnsi="Courier New" w:cs="Courier New"/>
          <w:color w:val="333333"/>
          <w:sz w:val="18"/>
          <w:szCs w:val="21"/>
        </w:rPr>
        <w:br/>
        <w:t xml:space="preserve">        printf("ID is ID_1 or ID_2\n");</w:t>
      </w:r>
      <w:r w:rsidRPr="00B6114C">
        <w:rPr>
          <w:rFonts w:ascii="Courier New" w:hAnsi="Courier New" w:cs="Courier New"/>
          <w:color w:val="333333"/>
          <w:sz w:val="18"/>
          <w:szCs w:val="21"/>
        </w:rPr>
        <w:br/>
        <w:t xml:space="preserve">    }</w:t>
      </w:r>
      <w:r w:rsidRPr="00B6114C">
        <w:rPr>
          <w:rFonts w:ascii="Courier New" w:hAnsi="Courier New" w:cs="Courier New"/>
          <w:color w:val="333333"/>
          <w:sz w:val="18"/>
          <w:szCs w:val="21"/>
        </w:rPr>
        <w:br/>
        <w:t xml:space="preserve">    else</w:t>
      </w:r>
      <w:r w:rsidRPr="00B6114C">
        <w:rPr>
          <w:rFonts w:ascii="Courier New" w:hAnsi="Courier New" w:cs="Courier New"/>
          <w:color w:val="333333"/>
          <w:sz w:val="18"/>
          <w:szCs w:val="21"/>
        </w:rPr>
        <w:br/>
        <w:t xml:space="preserve">    {</w:t>
      </w:r>
      <w:r w:rsidRPr="00B6114C">
        <w:rPr>
          <w:rFonts w:ascii="Courier New" w:hAnsi="Courier New" w:cs="Courier New"/>
          <w:color w:val="333333"/>
          <w:sz w:val="18"/>
          <w:szCs w:val="21"/>
        </w:rPr>
        <w:br/>
        <w:t xml:space="preserve">        printf("ID is something else\n");</w:t>
      </w:r>
      <w:r w:rsidRPr="00B6114C">
        <w:rPr>
          <w:rFonts w:ascii="Courier New" w:hAnsi="Courier New" w:cs="Courier New"/>
          <w:color w:val="333333"/>
          <w:sz w:val="18"/>
          <w:szCs w:val="21"/>
        </w:rPr>
        <w:br/>
        <w:t xml:space="preserve">    }</w:t>
      </w:r>
    </w:p>
    <w:p w14:paraId="5F29B449" w14:textId="77777777" w:rsidR="00D552AD" w:rsidRPr="00B6114C" w:rsidRDefault="00D552AD" w:rsidP="00D552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Courier New" w:hAnsi="Courier New" w:cs="Courier New"/>
          <w:color w:val="333333"/>
          <w:sz w:val="18"/>
          <w:szCs w:val="21"/>
        </w:rPr>
      </w:pPr>
      <w:r w:rsidRPr="00B6114C">
        <w:rPr>
          <w:rFonts w:ascii="Courier New" w:hAnsi="Courier New" w:cs="Courier New"/>
          <w:color w:val="333333"/>
          <w:sz w:val="18"/>
          <w:szCs w:val="21"/>
        </w:rPr>
        <w:t xml:space="preserve">    return 0;</w:t>
      </w:r>
      <w:r w:rsidRPr="00B6114C">
        <w:rPr>
          <w:rFonts w:ascii="Courier New" w:hAnsi="Courier New" w:cs="Courier New"/>
          <w:color w:val="333333"/>
          <w:sz w:val="18"/>
          <w:szCs w:val="21"/>
        </w:rPr>
        <w:br/>
        <w:t>}</w:t>
      </w:r>
    </w:p>
    <w:p w14:paraId="537E3AE6" w14:textId="77777777" w:rsidR="00DE6E83" w:rsidRPr="002E164C" w:rsidRDefault="00DE6E83" w:rsidP="002E164C">
      <w:pPr>
        <w:widowControl w:val="0"/>
        <w:autoSpaceDE w:val="0"/>
        <w:autoSpaceDN w:val="0"/>
        <w:adjustRightInd w:val="0"/>
        <w:rPr>
          <w:rFonts w:ascii="Times New Roman" w:hAnsi="Times New Roman" w:cs="Times New Roman"/>
          <w:color w:val="000000" w:themeColor="text1"/>
          <w:sz w:val="26"/>
          <w:szCs w:val="26"/>
        </w:rPr>
      </w:pPr>
    </w:p>
    <w:p w14:paraId="0F6938E9" w14:textId="77777777" w:rsidR="00610819" w:rsidRPr="00117CC3" w:rsidRDefault="003649E4" w:rsidP="00117CC3">
      <w:pPr>
        <w:pStyle w:val="Heading1"/>
        <w:rPr>
          <w:color w:val="000000" w:themeColor="text1"/>
        </w:rPr>
      </w:pPr>
      <w:r w:rsidRPr="00117CC3">
        <w:rPr>
          <w:color w:val="000000" w:themeColor="text1"/>
        </w:rPr>
        <w:lastRenderedPageBreak/>
        <w:t>BugFix Problem 3</w:t>
      </w:r>
      <w:r w:rsidR="00610819" w:rsidRPr="00117CC3">
        <w:rPr>
          <w:color w:val="000000" w:themeColor="text1"/>
        </w:rPr>
        <w:t>:</w:t>
      </w:r>
    </w:p>
    <w:p w14:paraId="52B90BA0" w14:textId="77777777" w:rsidR="00610819" w:rsidRPr="00117CC3" w:rsidRDefault="00610819" w:rsidP="00610819">
      <w:pPr>
        <w:rPr>
          <w:color w:val="000000" w:themeColor="text1"/>
        </w:rPr>
      </w:pPr>
    </w:p>
    <w:p w14:paraId="57D2380A" w14:textId="77777777" w:rsidR="00A27610" w:rsidRDefault="00F80F56" w:rsidP="00A27610">
      <w:pPr>
        <w:pStyle w:val="HTMLPreformatted"/>
        <w:shd w:val="clear" w:color="auto" w:fill="FFFFFF"/>
        <w:rPr>
          <w:rFonts w:ascii="Calibri" w:hAnsi="Calibri" w:cs="Calibri"/>
          <w:sz w:val="24"/>
          <w:szCs w:val="24"/>
        </w:rPr>
      </w:pPr>
      <w:r w:rsidRPr="00D552AD">
        <w:rPr>
          <w:rFonts w:ascii="Calibri" w:hAnsi="Calibri" w:cs="Calibri"/>
          <w:sz w:val="24"/>
          <w:szCs w:val="24"/>
        </w:rPr>
        <w:t>Are there any potential issues with the following code snippet?</w:t>
      </w:r>
    </w:p>
    <w:p w14:paraId="1FA2D161" w14:textId="36BCBB23" w:rsidR="00A27610" w:rsidRPr="00B6114C" w:rsidRDefault="00D552AD" w:rsidP="00A27610">
      <w:pPr>
        <w:pStyle w:val="HTMLPreformatted"/>
        <w:shd w:val="clear" w:color="auto" w:fill="FFFFFF"/>
        <w:rPr>
          <w:color w:val="333333"/>
          <w:sz w:val="18"/>
          <w:szCs w:val="18"/>
        </w:rPr>
      </w:pPr>
      <w:r>
        <w:rPr>
          <w:rFonts w:ascii="Calibri" w:hAnsi="Calibri" w:cs="Calibri"/>
        </w:rPr>
        <w:br/>
      </w:r>
      <w:r w:rsidR="00A27610" w:rsidRPr="00B6114C">
        <w:rPr>
          <w:color w:val="333333"/>
          <w:sz w:val="18"/>
          <w:szCs w:val="18"/>
        </w:rPr>
        <w:t>#include &lt;stdio.h&gt;</w:t>
      </w:r>
    </w:p>
    <w:p w14:paraId="44473926" w14:textId="77777777" w:rsidR="00A27610" w:rsidRPr="00B6114C" w:rsidRDefault="00A27610" w:rsidP="00A27610">
      <w:pPr>
        <w:pStyle w:val="HTMLPreformatted"/>
        <w:shd w:val="clear" w:color="auto" w:fill="FFFFFF"/>
        <w:spacing w:before="150"/>
        <w:rPr>
          <w:color w:val="333333"/>
          <w:sz w:val="18"/>
          <w:szCs w:val="18"/>
        </w:rPr>
      </w:pPr>
      <w:r w:rsidRPr="00B6114C">
        <w:rPr>
          <w:color w:val="333333"/>
          <w:sz w:val="18"/>
          <w:szCs w:val="18"/>
        </w:rPr>
        <w:t>typedef struct {</w:t>
      </w:r>
      <w:r w:rsidRPr="00B6114C">
        <w:rPr>
          <w:color w:val="333333"/>
          <w:sz w:val="18"/>
          <w:szCs w:val="18"/>
        </w:rPr>
        <w:br/>
        <w:t xml:space="preserve">    int* a;</w:t>
      </w:r>
      <w:r w:rsidRPr="00B6114C">
        <w:rPr>
          <w:color w:val="333333"/>
          <w:sz w:val="18"/>
          <w:szCs w:val="18"/>
        </w:rPr>
        <w:br/>
        <w:t xml:space="preserve">    int* b;</w:t>
      </w:r>
      <w:r w:rsidRPr="00B6114C">
        <w:rPr>
          <w:color w:val="333333"/>
          <w:sz w:val="18"/>
          <w:szCs w:val="18"/>
        </w:rPr>
        <w:br/>
        <w:t xml:space="preserve">    int* c;</w:t>
      </w:r>
      <w:r w:rsidRPr="00B6114C">
        <w:rPr>
          <w:color w:val="333333"/>
          <w:sz w:val="18"/>
          <w:szCs w:val="18"/>
        </w:rPr>
        <w:br/>
        <w:t>} result_t;</w:t>
      </w:r>
    </w:p>
    <w:p w14:paraId="7B684882" w14:textId="77777777" w:rsidR="00A27610" w:rsidRPr="00B6114C" w:rsidRDefault="00A27610" w:rsidP="00A27610">
      <w:pPr>
        <w:pStyle w:val="HTMLPreformatted"/>
        <w:shd w:val="clear" w:color="auto" w:fill="FFFFFF"/>
        <w:spacing w:before="150"/>
        <w:rPr>
          <w:color w:val="333333"/>
          <w:sz w:val="18"/>
          <w:szCs w:val="18"/>
        </w:rPr>
      </w:pPr>
      <w:r w:rsidRPr="00B6114C">
        <w:rPr>
          <w:color w:val="333333"/>
          <w:sz w:val="18"/>
          <w:szCs w:val="18"/>
        </w:rPr>
        <w:t>void inc(result_t *t)</w:t>
      </w:r>
      <w:r w:rsidRPr="00B6114C">
        <w:rPr>
          <w:color w:val="333333"/>
          <w:sz w:val="18"/>
          <w:szCs w:val="18"/>
        </w:rPr>
        <w:br/>
        <w:t>{</w:t>
      </w:r>
      <w:r w:rsidRPr="00B6114C">
        <w:rPr>
          <w:color w:val="333333"/>
          <w:sz w:val="18"/>
          <w:szCs w:val="18"/>
        </w:rPr>
        <w:br/>
        <w:t xml:space="preserve">    int c;</w:t>
      </w:r>
      <w:r w:rsidRPr="00B6114C">
        <w:rPr>
          <w:color w:val="333333"/>
          <w:sz w:val="18"/>
          <w:szCs w:val="18"/>
        </w:rPr>
        <w:br/>
        <w:t xml:space="preserve">    c = *(t-&gt;a) + *(t-&gt;b);</w:t>
      </w:r>
      <w:r w:rsidRPr="00B6114C">
        <w:rPr>
          <w:color w:val="333333"/>
          <w:sz w:val="18"/>
          <w:szCs w:val="18"/>
        </w:rPr>
        <w:br/>
        <w:t xml:space="preserve">    t-&gt;c = &amp;c;</w:t>
      </w:r>
      <w:r w:rsidRPr="00B6114C">
        <w:rPr>
          <w:color w:val="333333"/>
          <w:sz w:val="18"/>
          <w:szCs w:val="18"/>
        </w:rPr>
        <w:br/>
        <w:t>}</w:t>
      </w:r>
    </w:p>
    <w:p w14:paraId="6AB29E08" w14:textId="77777777" w:rsidR="00A27610" w:rsidRPr="00B6114C" w:rsidRDefault="00A27610" w:rsidP="00A27610">
      <w:pPr>
        <w:pStyle w:val="HTMLPreformatted"/>
        <w:shd w:val="clear" w:color="auto" w:fill="FFFFFF"/>
        <w:spacing w:before="150"/>
        <w:rPr>
          <w:color w:val="333333"/>
          <w:sz w:val="18"/>
          <w:szCs w:val="18"/>
        </w:rPr>
      </w:pPr>
      <w:r w:rsidRPr="00B6114C">
        <w:rPr>
          <w:color w:val="333333"/>
          <w:sz w:val="18"/>
          <w:szCs w:val="18"/>
        </w:rPr>
        <w:t>int main(void)</w:t>
      </w:r>
      <w:r w:rsidRPr="00B6114C">
        <w:rPr>
          <w:color w:val="333333"/>
          <w:sz w:val="18"/>
          <w:szCs w:val="18"/>
        </w:rPr>
        <w:br/>
        <w:t>{</w:t>
      </w:r>
      <w:r w:rsidRPr="00B6114C">
        <w:rPr>
          <w:color w:val="333333"/>
          <w:sz w:val="18"/>
          <w:szCs w:val="18"/>
        </w:rPr>
        <w:br/>
        <w:t xml:space="preserve">    result_t t;</w:t>
      </w:r>
      <w:r w:rsidRPr="00B6114C">
        <w:rPr>
          <w:color w:val="333333"/>
          <w:sz w:val="18"/>
          <w:szCs w:val="18"/>
        </w:rPr>
        <w:br/>
        <w:t xml:space="preserve">    int a = 5;</w:t>
      </w:r>
      <w:r w:rsidRPr="00B6114C">
        <w:rPr>
          <w:color w:val="333333"/>
          <w:sz w:val="18"/>
          <w:szCs w:val="18"/>
        </w:rPr>
        <w:br/>
        <w:t xml:space="preserve">    int b = 10;</w:t>
      </w:r>
      <w:r w:rsidRPr="00B6114C">
        <w:rPr>
          <w:color w:val="333333"/>
          <w:sz w:val="18"/>
          <w:szCs w:val="18"/>
        </w:rPr>
        <w:br/>
        <w:t xml:space="preserve"> </w:t>
      </w:r>
      <w:r w:rsidRPr="00B6114C">
        <w:rPr>
          <w:color w:val="333333"/>
          <w:sz w:val="18"/>
          <w:szCs w:val="18"/>
        </w:rPr>
        <w:br/>
        <w:t xml:space="preserve">    t.a = &amp;a;</w:t>
      </w:r>
      <w:r w:rsidRPr="00B6114C">
        <w:rPr>
          <w:color w:val="333333"/>
          <w:sz w:val="18"/>
          <w:szCs w:val="18"/>
        </w:rPr>
        <w:br/>
        <w:t xml:space="preserve">    t.b = &amp;b;</w:t>
      </w:r>
      <w:r w:rsidRPr="00B6114C">
        <w:rPr>
          <w:color w:val="333333"/>
          <w:sz w:val="18"/>
          <w:szCs w:val="18"/>
        </w:rPr>
        <w:br/>
        <w:t xml:space="preserve"> </w:t>
      </w:r>
      <w:r w:rsidRPr="00B6114C">
        <w:rPr>
          <w:color w:val="333333"/>
          <w:sz w:val="18"/>
          <w:szCs w:val="18"/>
        </w:rPr>
        <w:br/>
        <w:t xml:space="preserve">    inc(&amp;t);</w:t>
      </w:r>
    </w:p>
    <w:p w14:paraId="61658E04" w14:textId="7774622E" w:rsidR="00A27610" w:rsidRPr="00B6114C" w:rsidRDefault="00A27610" w:rsidP="00A27610">
      <w:pPr>
        <w:pStyle w:val="HTMLPreformatted"/>
        <w:shd w:val="clear" w:color="auto" w:fill="FFFFFF"/>
        <w:spacing w:before="150"/>
        <w:rPr>
          <w:color w:val="333333"/>
          <w:sz w:val="18"/>
          <w:szCs w:val="18"/>
        </w:rPr>
      </w:pPr>
      <w:r w:rsidRPr="00B6114C">
        <w:rPr>
          <w:color w:val="333333"/>
          <w:sz w:val="18"/>
          <w:szCs w:val="18"/>
        </w:rPr>
        <w:t xml:space="preserve">    printf("The incrmen</w:t>
      </w:r>
      <w:r w:rsidR="0017645E">
        <w:rPr>
          <w:color w:val="333333"/>
          <w:sz w:val="18"/>
          <w:szCs w:val="18"/>
        </w:rPr>
        <w:t>eted value is %d\n", *t.c);</w:t>
      </w:r>
    </w:p>
    <w:p w14:paraId="10062BFD" w14:textId="77777777" w:rsidR="00A27610" w:rsidRPr="00B6114C" w:rsidRDefault="00A27610" w:rsidP="00A27610">
      <w:pPr>
        <w:pStyle w:val="HTMLPreformatted"/>
        <w:shd w:val="clear" w:color="auto" w:fill="FFFFFF"/>
        <w:spacing w:before="150"/>
        <w:rPr>
          <w:color w:val="333333"/>
          <w:sz w:val="18"/>
          <w:szCs w:val="18"/>
        </w:rPr>
      </w:pPr>
      <w:r w:rsidRPr="00B6114C">
        <w:rPr>
          <w:color w:val="333333"/>
          <w:sz w:val="18"/>
          <w:szCs w:val="18"/>
        </w:rPr>
        <w:t xml:space="preserve">    return 0;</w:t>
      </w:r>
      <w:r w:rsidRPr="00B6114C">
        <w:rPr>
          <w:color w:val="333333"/>
          <w:sz w:val="18"/>
          <w:szCs w:val="18"/>
        </w:rPr>
        <w:br/>
        <w:t>}</w:t>
      </w:r>
    </w:p>
    <w:p w14:paraId="1E868958" w14:textId="15A9B057" w:rsidR="00F80F56" w:rsidRPr="00D552AD" w:rsidRDefault="00F80F56" w:rsidP="00F80F56">
      <w:pPr>
        <w:widowControl w:val="0"/>
        <w:autoSpaceDE w:val="0"/>
        <w:autoSpaceDN w:val="0"/>
        <w:adjustRightInd w:val="0"/>
        <w:rPr>
          <w:rFonts w:ascii="Calibri" w:hAnsi="Calibri" w:cs="Calibri"/>
        </w:rPr>
      </w:pPr>
    </w:p>
    <w:p w14:paraId="42C77AE2" w14:textId="77777777" w:rsidR="005E2E85" w:rsidRDefault="005E2E85">
      <w:pPr>
        <w:rPr>
          <w:rFonts w:asciiTheme="majorHAnsi" w:eastAsiaTheme="majorEastAsia" w:hAnsiTheme="majorHAnsi" w:cstheme="majorBidi"/>
          <w:b/>
          <w:bCs/>
          <w:color w:val="000000" w:themeColor="text1"/>
          <w:sz w:val="32"/>
          <w:szCs w:val="32"/>
        </w:rPr>
      </w:pPr>
      <w:r>
        <w:rPr>
          <w:color w:val="000000" w:themeColor="text1"/>
        </w:rPr>
        <w:br w:type="page"/>
      </w:r>
    </w:p>
    <w:p w14:paraId="1265E704" w14:textId="267071B9" w:rsidR="00F764B9" w:rsidRPr="00117CC3" w:rsidRDefault="00F764B9" w:rsidP="00117CC3">
      <w:pPr>
        <w:pStyle w:val="Heading1"/>
        <w:rPr>
          <w:color w:val="000000" w:themeColor="text1"/>
        </w:rPr>
      </w:pPr>
      <w:r w:rsidRPr="00117CC3">
        <w:rPr>
          <w:color w:val="000000" w:themeColor="text1"/>
        </w:rPr>
        <w:lastRenderedPageBreak/>
        <w:t>Programming Problem 4</w:t>
      </w:r>
      <w:r w:rsidR="00E32059" w:rsidRPr="00117CC3">
        <w:rPr>
          <w:color w:val="000000" w:themeColor="text1"/>
        </w:rPr>
        <w:t>:</w:t>
      </w:r>
    </w:p>
    <w:p w14:paraId="187C65C5" w14:textId="77777777" w:rsidR="00F764B9" w:rsidRPr="00117CC3" w:rsidRDefault="00F764B9" w:rsidP="00F764B9">
      <w:pPr>
        <w:rPr>
          <w:color w:val="000000" w:themeColor="text1"/>
        </w:rPr>
      </w:pPr>
    </w:p>
    <w:p w14:paraId="245B30DC" w14:textId="77777777" w:rsidR="00561BC1" w:rsidRPr="00561BC1" w:rsidRDefault="00561BC1" w:rsidP="00561BC1">
      <w:pPr>
        <w:rPr>
          <w:rFonts w:asciiTheme="majorHAnsi" w:hAnsiTheme="majorHAnsi"/>
          <w:i/>
          <w:iCs/>
        </w:rPr>
      </w:pPr>
      <w:r w:rsidRPr="00561BC1">
        <w:rPr>
          <w:rFonts w:asciiTheme="majorHAnsi" w:hAnsiTheme="majorHAnsi"/>
        </w:rPr>
        <w:t>Given a string that contains sentences, write a function that will parse and enumerate each word and return a count of each word in a singly linked list. Essentially the linked list is a dictionary of all the words and a count is associated with each word.   The words should be normalized to contain only lowercase characters and punctuation such as hyphens (e.g. follow-up) and apostrophes (e.g. Ciena’s).  Periods, commas and exclamation marks should be filtered out.</w:t>
      </w:r>
    </w:p>
    <w:p w14:paraId="2076DCAE" w14:textId="77777777" w:rsidR="005E2E85" w:rsidRPr="005E2E85" w:rsidRDefault="005E2E85" w:rsidP="005E2E85">
      <w:pPr>
        <w:rPr>
          <w:rFonts w:asciiTheme="majorHAnsi" w:hAnsiTheme="majorHAnsi"/>
        </w:rPr>
      </w:pPr>
    </w:p>
    <w:p w14:paraId="18CF92F6" w14:textId="77777777" w:rsidR="002E1DF9" w:rsidRPr="002E1DF9" w:rsidRDefault="002E1DF9" w:rsidP="002E1DF9">
      <w:pPr>
        <w:rPr>
          <w:rFonts w:asciiTheme="majorHAnsi" w:hAnsiTheme="majorHAnsi"/>
        </w:rPr>
      </w:pPr>
      <w:r w:rsidRPr="002E1DF9">
        <w:rPr>
          <w:rFonts w:asciiTheme="majorHAnsi" w:hAnsiTheme="majorHAnsi"/>
        </w:rPr>
        <w:t>The linked list structure should, at a minimum, have the following members:</w:t>
      </w:r>
    </w:p>
    <w:p w14:paraId="6E45AE79" w14:textId="77777777" w:rsidR="002E1DF9" w:rsidRPr="002E1DF9" w:rsidRDefault="002E1DF9" w:rsidP="002E1DF9">
      <w:pPr>
        <w:rPr>
          <w:rFonts w:asciiTheme="majorHAnsi" w:hAnsiTheme="majorHAnsi"/>
        </w:rPr>
      </w:pPr>
      <w:r w:rsidRPr="002E1DF9">
        <w:rPr>
          <w:rFonts w:asciiTheme="majorHAnsi" w:hAnsiTheme="majorHAnsi"/>
        </w:rPr>
        <w:tab/>
      </w:r>
    </w:p>
    <w:p w14:paraId="02434043" w14:textId="77777777" w:rsidR="002E1DF9" w:rsidRPr="002E1DF9" w:rsidRDefault="002E1DF9" w:rsidP="002E1DF9">
      <w:pPr>
        <w:rPr>
          <w:rFonts w:ascii="Courier New" w:hAnsi="Courier New" w:cs="Courier New"/>
          <w:sz w:val="22"/>
          <w:szCs w:val="22"/>
        </w:rPr>
      </w:pPr>
      <w:r w:rsidRPr="002E1DF9">
        <w:rPr>
          <w:rFonts w:ascii="Courier New" w:hAnsi="Courier New" w:cs="Courier New"/>
          <w:sz w:val="22"/>
          <w:szCs w:val="22"/>
        </w:rPr>
        <w:t>typedef struct wordCount</w:t>
      </w:r>
    </w:p>
    <w:p w14:paraId="6904F7D2" w14:textId="77777777" w:rsidR="002E1DF9" w:rsidRPr="002E1DF9" w:rsidRDefault="002E1DF9" w:rsidP="002E1DF9">
      <w:pPr>
        <w:rPr>
          <w:rFonts w:ascii="Courier New" w:hAnsi="Courier New" w:cs="Courier New"/>
          <w:sz w:val="22"/>
          <w:szCs w:val="22"/>
        </w:rPr>
      </w:pPr>
      <w:r w:rsidRPr="002E1DF9">
        <w:rPr>
          <w:rFonts w:ascii="Courier New" w:hAnsi="Courier New" w:cs="Courier New"/>
          <w:sz w:val="22"/>
          <w:szCs w:val="22"/>
        </w:rPr>
        <w:t>{</w:t>
      </w:r>
      <w:r w:rsidRPr="002E1DF9">
        <w:rPr>
          <w:rFonts w:ascii="Courier New" w:hAnsi="Courier New" w:cs="Courier New"/>
          <w:sz w:val="22"/>
          <w:szCs w:val="22"/>
        </w:rPr>
        <w:br/>
        <w:t xml:space="preserve">    char *word;</w:t>
      </w:r>
    </w:p>
    <w:p w14:paraId="7EA416F1" w14:textId="77777777" w:rsidR="002E1DF9" w:rsidRPr="002E1DF9" w:rsidRDefault="002E1DF9" w:rsidP="002E1DF9">
      <w:pPr>
        <w:rPr>
          <w:rFonts w:ascii="Courier New" w:hAnsi="Courier New" w:cs="Courier New"/>
          <w:sz w:val="22"/>
          <w:szCs w:val="22"/>
        </w:rPr>
      </w:pPr>
      <w:r w:rsidRPr="002E1DF9">
        <w:rPr>
          <w:rFonts w:ascii="Courier New" w:hAnsi="Courier New" w:cs="Courier New"/>
          <w:sz w:val="22"/>
          <w:szCs w:val="22"/>
        </w:rPr>
        <w:t xml:space="preserve">    unsigned int count;</w:t>
      </w:r>
    </w:p>
    <w:p w14:paraId="781122B8" w14:textId="77777777" w:rsidR="002E1DF9" w:rsidRPr="002E1DF9" w:rsidRDefault="002E1DF9" w:rsidP="002E1DF9">
      <w:pPr>
        <w:rPr>
          <w:rFonts w:ascii="Courier New" w:hAnsi="Courier New" w:cs="Courier New"/>
          <w:sz w:val="22"/>
          <w:szCs w:val="22"/>
        </w:rPr>
      </w:pPr>
      <w:r w:rsidRPr="002E1DF9">
        <w:rPr>
          <w:rFonts w:ascii="Courier New" w:hAnsi="Courier New" w:cs="Courier New"/>
          <w:sz w:val="22"/>
          <w:szCs w:val="22"/>
        </w:rPr>
        <w:t xml:space="preserve">    struct wordCount *ptr;</w:t>
      </w:r>
    </w:p>
    <w:p w14:paraId="446DE0C2" w14:textId="77777777" w:rsidR="002E1DF9" w:rsidRPr="002E1DF9" w:rsidRDefault="002E1DF9" w:rsidP="002E1DF9">
      <w:pPr>
        <w:rPr>
          <w:rFonts w:ascii="Courier New" w:hAnsi="Courier New" w:cs="Courier New"/>
          <w:sz w:val="22"/>
          <w:szCs w:val="22"/>
        </w:rPr>
      </w:pPr>
      <w:r w:rsidRPr="002E1DF9">
        <w:rPr>
          <w:rFonts w:ascii="Courier New" w:hAnsi="Courier New" w:cs="Courier New"/>
          <w:sz w:val="22"/>
          <w:szCs w:val="22"/>
        </w:rPr>
        <w:t>} wordCount_t;</w:t>
      </w:r>
    </w:p>
    <w:p w14:paraId="46544C51" w14:textId="77777777" w:rsidR="002E1DF9" w:rsidRPr="002E1DF9" w:rsidRDefault="002E1DF9" w:rsidP="002E1DF9">
      <w:pPr>
        <w:rPr>
          <w:rFonts w:asciiTheme="majorHAnsi" w:hAnsiTheme="majorHAnsi"/>
        </w:rPr>
      </w:pPr>
    </w:p>
    <w:p w14:paraId="2B009119" w14:textId="77777777" w:rsidR="002E1DF9" w:rsidRPr="002E1DF9" w:rsidRDefault="002E1DF9" w:rsidP="002E1DF9">
      <w:pPr>
        <w:rPr>
          <w:rFonts w:asciiTheme="majorHAnsi" w:hAnsiTheme="majorHAnsi"/>
        </w:rPr>
      </w:pPr>
      <w:r w:rsidRPr="002E1DF9">
        <w:rPr>
          <w:rFonts w:asciiTheme="majorHAnsi" w:hAnsiTheme="majorHAnsi"/>
        </w:rPr>
        <w:t xml:space="preserve">(More members may be added for internal processing if necessary.  If more members are added, please add them after </w:t>
      </w:r>
      <w:r w:rsidRPr="002E1DF9">
        <w:rPr>
          <w:rFonts w:ascii="Courier New" w:hAnsi="Courier New" w:cs="Courier New"/>
          <w:sz w:val="22"/>
          <w:szCs w:val="22"/>
        </w:rPr>
        <w:t>ptr</w:t>
      </w:r>
      <w:r w:rsidRPr="002E1DF9">
        <w:rPr>
          <w:rFonts w:asciiTheme="majorHAnsi" w:hAnsiTheme="majorHAnsi"/>
        </w:rPr>
        <w:t>).</w:t>
      </w:r>
    </w:p>
    <w:p w14:paraId="4FCB4579" w14:textId="77777777" w:rsidR="002E1DF9" w:rsidRPr="002E1DF9" w:rsidRDefault="002E1DF9" w:rsidP="002E1DF9">
      <w:pPr>
        <w:rPr>
          <w:rFonts w:asciiTheme="majorHAnsi" w:hAnsiTheme="majorHAnsi"/>
        </w:rPr>
      </w:pPr>
    </w:p>
    <w:p w14:paraId="4435012F" w14:textId="274C5B5F" w:rsidR="002E1DF9" w:rsidRPr="002E1DF9" w:rsidRDefault="002E1DF9" w:rsidP="002E1DF9">
      <w:pPr>
        <w:rPr>
          <w:rFonts w:asciiTheme="majorHAnsi" w:hAnsiTheme="majorHAnsi"/>
        </w:rPr>
      </w:pPr>
      <w:r w:rsidRPr="002E1DF9">
        <w:rPr>
          <w:rFonts w:asciiTheme="majorHAnsi" w:hAnsiTheme="majorHAnsi"/>
        </w:rPr>
        <w:t>The function should return a pointer to the head of the linked list</w:t>
      </w:r>
      <w:r>
        <w:rPr>
          <w:rFonts w:asciiTheme="majorHAnsi" w:hAnsiTheme="majorHAnsi"/>
        </w:rPr>
        <w:t>,</w:t>
      </w:r>
      <w:r w:rsidRPr="002E1DF9">
        <w:rPr>
          <w:rFonts w:asciiTheme="majorHAnsi" w:hAnsiTheme="majorHAnsi"/>
        </w:rPr>
        <w:t xml:space="preserve"> or </w:t>
      </w:r>
      <w:r w:rsidRPr="002E1DF9">
        <w:rPr>
          <w:rFonts w:ascii="Courier New" w:hAnsi="Courier New" w:cs="Courier New"/>
          <w:sz w:val="22"/>
          <w:szCs w:val="22"/>
        </w:rPr>
        <w:t>NULL</w:t>
      </w:r>
      <w:r w:rsidRPr="002E1DF9">
        <w:rPr>
          <w:rFonts w:asciiTheme="majorHAnsi" w:hAnsiTheme="majorHAnsi"/>
        </w:rPr>
        <w:t xml:space="preserve"> if there are no characters or if the input cannot be processed.  The last entry in the linked list should have a </w:t>
      </w:r>
      <w:r w:rsidRPr="002E1DF9">
        <w:rPr>
          <w:rFonts w:ascii="Courier New" w:hAnsi="Courier New" w:cs="Courier New"/>
          <w:sz w:val="22"/>
          <w:szCs w:val="22"/>
        </w:rPr>
        <w:t>ptr</w:t>
      </w:r>
      <w:r w:rsidRPr="002E1DF9">
        <w:rPr>
          <w:rFonts w:asciiTheme="majorHAnsi" w:hAnsiTheme="majorHAnsi"/>
        </w:rPr>
        <w:t xml:space="preserve"> value of </w:t>
      </w:r>
      <w:r w:rsidRPr="002E1DF9">
        <w:rPr>
          <w:rFonts w:ascii="Courier New" w:hAnsi="Courier New" w:cs="Courier New"/>
          <w:sz w:val="22"/>
          <w:szCs w:val="22"/>
        </w:rPr>
        <w:t>NULL</w:t>
      </w:r>
      <w:r w:rsidRPr="002E1DF9">
        <w:rPr>
          <w:rFonts w:asciiTheme="majorHAnsi" w:hAnsiTheme="majorHAnsi"/>
        </w:rPr>
        <w:t xml:space="preserve"> to indicate that this is the end of the list.  The function signature should align to the following:</w:t>
      </w:r>
    </w:p>
    <w:p w14:paraId="407B33D4" w14:textId="77777777" w:rsidR="002E1DF9" w:rsidRPr="002E1DF9" w:rsidRDefault="002E1DF9" w:rsidP="002E1DF9">
      <w:pPr>
        <w:rPr>
          <w:rFonts w:asciiTheme="majorHAnsi" w:hAnsiTheme="majorHAnsi"/>
        </w:rPr>
      </w:pPr>
    </w:p>
    <w:p w14:paraId="518017FE" w14:textId="77777777" w:rsidR="002E1DF9" w:rsidRPr="002E1DF9" w:rsidRDefault="002E1DF9" w:rsidP="002E1DF9">
      <w:pPr>
        <w:rPr>
          <w:rFonts w:ascii="Courier New" w:hAnsi="Courier New" w:cs="Courier New"/>
          <w:sz w:val="22"/>
          <w:szCs w:val="22"/>
        </w:rPr>
      </w:pPr>
      <w:r w:rsidRPr="002E1DF9">
        <w:rPr>
          <w:rFonts w:ascii="Courier New" w:hAnsi="Courier New" w:cs="Courier New"/>
          <w:sz w:val="22"/>
          <w:szCs w:val="22"/>
        </w:rPr>
        <w:t>wordCount_t *countStrings(char *input);</w:t>
      </w:r>
    </w:p>
    <w:p w14:paraId="3A254C28" w14:textId="77777777" w:rsidR="002E1DF9" w:rsidRPr="002E1DF9" w:rsidRDefault="002E1DF9" w:rsidP="002E1DF9">
      <w:pPr>
        <w:rPr>
          <w:rFonts w:asciiTheme="majorHAnsi" w:hAnsiTheme="majorHAnsi"/>
        </w:rPr>
      </w:pPr>
    </w:p>
    <w:p w14:paraId="43E76F0D" w14:textId="77777777" w:rsidR="002E1DF9" w:rsidRPr="002E1DF9" w:rsidRDefault="002E1DF9" w:rsidP="002E1DF9">
      <w:pPr>
        <w:rPr>
          <w:rFonts w:asciiTheme="majorHAnsi" w:hAnsiTheme="majorHAnsi"/>
        </w:rPr>
      </w:pPr>
      <w:r w:rsidRPr="002E1DF9">
        <w:rPr>
          <w:rFonts w:asciiTheme="majorHAnsi" w:hAnsiTheme="majorHAnsi"/>
        </w:rPr>
        <w:t>As an example, if the following string is supplied as input to the function,</w:t>
      </w:r>
    </w:p>
    <w:p w14:paraId="209C1B5E" w14:textId="77777777" w:rsidR="002E1DF9" w:rsidRPr="002E1DF9" w:rsidRDefault="002E1DF9" w:rsidP="002E1DF9">
      <w:pPr>
        <w:rPr>
          <w:rFonts w:asciiTheme="majorHAnsi" w:hAnsiTheme="majorHAnsi"/>
        </w:rPr>
      </w:pPr>
    </w:p>
    <w:p w14:paraId="1FD2B03B" w14:textId="77777777" w:rsidR="002E1DF9" w:rsidRPr="002E1DF9" w:rsidRDefault="002E1DF9" w:rsidP="002E1DF9">
      <w:pPr>
        <w:rPr>
          <w:rFonts w:ascii="Courier New" w:hAnsi="Courier New" w:cs="Courier New"/>
          <w:sz w:val="22"/>
          <w:szCs w:val="22"/>
        </w:rPr>
      </w:pPr>
      <w:r w:rsidRPr="002E1DF9">
        <w:rPr>
          <w:rFonts w:ascii="Courier New" w:hAnsi="Courier New" w:cs="Courier New"/>
          <w:sz w:val="22"/>
          <w:szCs w:val="22"/>
        </w:rPr>
        <w:t>“Ciena corporation is a global supplier of telecommunications networking equipment software and services that support the delivery and transport of voice video and data service. With nearly 25 years of industry leadership we support more than 1300 of the world’s largest most reliable networks.  As a follow-up, please contact us to discuss Ciena’s strengths!”</w:t>
      </w:r>
    </w:p>
    <w:p w14:paraId="70BF7B0E" w14:textId="77777777" w:rsidR="002E1DF9" w:rsidRPr="002E1DF9" w:rsidRDefault="002E1DF9" w:rsidP="002E1DF9">
      <w:pPr>
        <w:rPr>
          <w:rFonts w:asciiTheme="majorHAnsi" w:hAnsiTheme="majorHAnsi"/>
        </w:rPr>
      </w:pPr>
    </w:p>
    <w:p w14:paraId="7CE0CE0E" w14:textId="1090BA29" w:rsidR="002E1DF9" w:rsidRPr="002E1DF9" w:rsidRDefault="001541B8" w:rsidP="002E1DF9">
      <w:pPr>
        <w:rPr>
          <w:rFonts w:asciiTheme="majorHAnsi" w:hAnsiTheme="majorHAnsi"/>
        </w:rPr>
      </w:pPr>
      <w:r>
        <w:rPr>
          <w:rFonts w:asciiTheme="majorHAnsi" w:hAnsiTheme="majorHAnsi"/>
        </w:rPr>
        <w:t xml:space="preserve"> a</w:t>
      </w:r>
      <w:bookmarkStart w:id="0" w:name="_GoBack"/>
      <w:bookmarkEnd w:id="0"/>
      <w:r w:rsidR="002E1DF9" w:rsidRPr="002E1DF9">
        <w:rPr>
          <w:rFonts w:asciiTheme="majorHAnsi" w:hAnsiTheme="majorHAnsi"/>
        </w:rPr>
        <w:t xml:space="preserve"> linked list would be returned indicating the following words (note that the order of the words should not matter).  The linked list would be similar to the following (the number indicates the count for each word):</w:t>
      </w:r>
    </w:p>
    <w:p w14:paraId="574DE698" w14:textId="77777777" w:rsidR="002E1DF9" w:rsidRPr="002E1DF9" w:rsidRDefault="002E1DF9" w:rsidP="002E1DF9">
      <w:pPr>
        <w:rPr>
          <w:rFonts w:asciiTheme="majorHAnsi" w:hAnsiTheme="majorHAnsi"/>
        </w:rPr>
      </w:pPr>
    </w:p>
    <w:p w14:paraId="62944AA1" w14:textId="77777777" w:rsidR="002E1DF9" w:rsidRPr="002E1DF9" w:rsidRDefault="002E1DF9" w:rsidP="002E1DF9">
      <w:pPr>
        <w:rPr>
          <w:rFonts w:ascii="Courier New" w:hAnsi="Courier New" w:cs="Courier New"/>
          <w:sz w:val="22"/>
          <w:szCs w:val="22"/>
        </w:rPr>
      </w:pPr>
      <w:r w:rsidRPr="002E1DF9">
        <w:rPr>
          <w:rFonts w:ascii="Courier New" w:hAnsi="Courier New" w:cs="Courier New"/>
          <w:sz w:val="22"/>
          <w:szCs w:val="22"/>
        </w:rPr>
        <w:t>ciena - 1</w:t>
      </w:r>
    </w:p>
    <w:p w14:paraId="6DFFF487" w14:textId="77777777" w:rsidR="002E1DF9" w:rsidRPr="002E1DF9" w:rsidRDefault="002E1DF9" w:rsidP="002E1DF9">
      <w:pPr>
        <w:rPr>
          <w:rFonts w:ascii="Courier New" w:hAnsi="Courier New" w:cs="Courier New"/>
          <w:sz w:val="22"/>
          <w:szCs w:val="22"/>
        </w:rPr>
      </w:pPr>
      <w:r w:rsidRPr="002E1DF9">
        <w:rPr>
          <w:rFonts w:ascii="Courier New" w:hAnsi="Courier New" w:cs="Courier New"/>
          <w:sz w:val="22"/>
          <w:szCs w:val="22"/>
        </w:rPr>
        <w:t>corporation - 1</w:t>
      </w:r>
    </w:p>
    <w:p w14:paraId="0F54CA6B" w14:textId="77777777" w:rsidR="002E1DF9" w:rsidRPr="002E1DF9" w:rsidRDefault="002E1DF9" w:rsidP="002E1DF9">
      <w:pPr>
        <w:rPr>
          <w:rFonts w:ascii="Courier New" w:hAnsi="Courier New" w:cs="Courier New"/>
          <w:sz w:val="22"/>
          <w:szCs w:val="22"/>
        </w:rPr>
      </w:pPr>
      <w:r w:rsidRPr="002E1DF9">
        <w:rPr>
          <w:rFonts w:ascii="Courier New" w:hAnsi="Courier New" w:cs="Courier New"/>
          <w:sz w:val="22"/>
          <w:szCs w:val="22"/>
        </w:rPr>
        <w:t>is - 1</w:t>
      </w:r>
    </w:p>
    <w:p w14:paraId="42E62996" w14:textId="77777777" w:rsidR="002E1DF9" w:rsidRPr="002E1DF9" w:rsidRDefault="002E1DF9" w:rsidP="002E1DF9">
      <w:pPr>
        <w:rPr>
          <w:rFonts w:ascii="Courier New" w:hAnsi="Courier New" w:cs="Courier New"/>
          <w:sz w:val="22"/>
          <w:szCs w:val="22"/>
        </w:rPr>
      </w:pPr>
      <w:r w:rsidRPr="002E1DF9">
        <w:rPr>
          <w:rFonts w:ascii="Courier New" w:hAnsi="Courier New" w:cs="Courier New"/>
          <w:sz w:val="22"/>
          <w:szCs w:val="22"/>
        </w:rPr>
        <w:t>a - 2</w:t>
      </w:r>
    </w:p>
    <w:p w14:paraId="12D63A9C" w14:textId="77777777" w:rsidR="002E1DF9" w:rsidRPr="002E1DF9" w:rsidRDefault="002E1DF9" w:rsidP="002E1DF9">
      <w:pPr>
        <w:rPr>
          <w:rFonts w:ascii="Courier New" w:hAnsi="Courier New" w:cs="Courier New"/>
          <w:sz w:val="22"/>
          <w:szCs w:val="22"/>
        </w:rPr>
      </w:pPr>
      <w:r w:rsidRPr="002E1DF9">
        <w:rPr>
          <w:rFonts w:ascii="Courier New" w:hAnsi="Courier New" w:cs="Courier New"/>
          <w:sz w:val="22"/>
          <w:szCs w:val="22"/>
        </w:rPr>
        <w:t>global - 1</w:t>
      </w:r>
    </w:p>
    <w:p w14:paraId="3F93215A" w14:textId="77777777" w:rsidR="002E1DF9" w:rsidRPr="002E1DF9" w:rsidRDefault="002E1DF9" w:rsidP="002E1DF9">
      <w:pPr>
        <w:rPr>
          <w:rFonts w:ascii="Courier New" w:hAnsi="Courier New" w:cs="Courier New"/>
          <w:sz w:val="22"/>
          <w:szCs w:val="22"/>
        </w:rPr>
      </w:pPr>
      <w:r w:rsidRPr="002E1DF9">
        <w:rPr>
          <w:rFonts w:ascii="Courier New" w:hAnsi="Courier New" w:cs="Courier New"/>
          <w:sz w:val="22"/>
          <w:szCs w:val="22"/>
        </w:rPr>
        <w:lastRenderedPageBreak/>
        <w:t>supplier - 1</w:t>
      </w:r>
    </w:p>
    <w:p w14:paraId="0A7359C2" w14:textId="77777777" w:rsidR="002E1DF9" w:rsidRPr="002E1DF9" w:rsidRDefault="002E1DF9" w:rsidP="002E1DF9">
      <w:pPr>
        <w:rPr>
          <w:rFonts w:ascii="Courier New" w:hAnsi="Courier New" w:cs="Courier New"/>
          <w:sz w:val="22"/>
          <w:szCs w:val="22"/>
        </w:rPr>
      </w:pPr>
      <w:r w:rsidRPr="002E1DF9">
        <w:rPr>
          <w:rFonts w:ascii="Courier New" w:hAnsi="Courier New" w:cs="Courier New"/>
          <w:sz w:val="22"/>
          <w:szCs w:val="22"/>
        </w:rPr>
        <w:t>of - 4</w:t>
      </w:r>
    </w:p>
    <w:p w14:paraId="064715B6" w14:textId="13E57295" w:rsidR="002E1DF9" w:rsidRPr="002E1DF9" w:rsidRDefault="002E1DF9" w:rsidP="002E1DF9">
      <w:pPr>
        <w:rPr>
          <w:rFonts w:ascii="Courier New" w:hAnsi="Courier New" w:cs="Courier New"/>
          <w:sz w:val="22"/>
          <w:szCs w:val="22"/>
        </w:rPr>
      </w:pPr>
      <w:r>
        <w:rPr>
          <w:rFonts w:ascii="Courier New" w:hAnsi="Courier New" w:cs="Courier New"/>
          <w:sz w:val="22"/>
          <w:szCs w:val="22"/>
        </w:rPr>
        <w:t>telecommunications</w:t>
      </w:r>
      <w:r w:rsidRPr="002E1DF9">
        <w:rPr>
          <w:rFonts w:ascii="Courier New" w:hAnsi="Courier New" w:cs="Courier New"/>
          <w:sz w:val="22"/>
          <w:szCs w:val="22"/>
        </w:rPr>
        <w:t xml:space="preserve"> - 1</w:t>
      </w:r>
    </w:p>
    <w:p w14:paraId="70189D5D" w14:textId="77777777" w:rsidR="002E1DF9" w:rsidRPr="002E1DF9" w:rsidRDefault="002E1DF9" w:rsidP="002E1DF9">
      <w:pPr>
        <w:rPr>
          <w:rFonts w:ascii="Courier New" w:hAnsi="Courier New" w:cs="Courier New"/>
          <w:sz w:val="22"/>
          <w:szCs w:val="22"/>
        </w:rPr>
      </w:pPr>
      <w:r w:rsidRPr="002E1DF9">
        <w:rPr>
          <w:rFonts w:ascii="Courier New" w:hAnsi="Courier New" w:cs="Courier New"/>
          <w:sz w:val="22"/>
          <w:szCs w:val="22"/>
        </w:rPr>
        <w:t>networking - 1</w:t>
      </w:r>
    </w:p>
    <w:p w14:paraId="7B59E61A" w14:textId="77777777" w:rsidR="002E1DF9" w:rsidRPr="002E1DF9" w:rsidRDefault="002E1DF9" w:rsidP="002E1DF9">
      <w:pPr>
        <w:rPr>
          <w:rFonts w:ascii="Courier New" w:hAnsi="Courier New" w:cs="Courier New"/>
          <w:sz w:val="22"/>
          <w:szCs w:val="22"/>
        </w:rPr>
      </w:pPr>
      <w:r w:rsidRPr="002E1DF9">
        <w:rPr>
          <w:rFonts w:ascii="Courier New" w:hAnsi="Courier New" w:cs="Courier New"/>
          <w:sz w:val="22"/>
          <w:szCs w:val="22"/>
        </w:rPr>
        <w:t>equipment - 1</w:t>
      </w:r>
    </w:p>
    <w:p w14:paraId="42DD743F" w14:textId="77777777" w:rsidR="002E1DF9" w:rsidRPr="002E1DF9" w:rsidRDefault="002E1DF9" w:rsidP="002E1DF9">
      <w:pPr>
        <w:rPr>
          <w:rFonts w:ascii="Courier New" w:hAnsi="Courier New" w:cs="Courier New"/>
          <w:sz w:val="22"/>
          <w:szCs w:val="22"/>
        </w:rPr>
      </w:pPr>
      <w:r w:rsidRPr="002E1DF9">
        <w:rPr>
          <w:rFonts w:ascii="Courier New" w:hAnsi="Courier New" w:cs="Courier New"/>
          <w:sz w:val="22"/>
          <w:szCs w:val="22"/>
        </w:rPr>
        <w:t>software - 1</w:t>
      </w:r>
    </w:p>
    <w:p w14:paraId="44C17804" w14:textId="77777777" w:rsidR="002E1DF9" w:rsidRPr="002E1DF9" w:rsidRDefault="002E1DF9" w:rsidP="002E1DF9">
      <w:pPr>
        <w:rPr>
          <w:rFonts w:ascii="Courier New" w:hAnsi="Courier New" w:cs="Courier New"/>
          <w:sz w:val="22"/>
          <w:szCs w:val="22"/>
        </w:rPr>
      </w:pPr>
      <w:r w:rsidRPr="002E1DF9">
        <w:rPr>
          <w:rFonts w:ascii="Courier New" w:hAnsi="Courier New" w:cs="Courier New"/>
          <w:sz w:val="22"/>
          <w:szCs w:val="22"/>
        </w:rPr>
        <w:t>and - 3</w:t>
      </w:r>
    </w:p>
    <w:p w14:paraId="4D261735" w14:textId="77777777" w:rsidR="002E1DF9" w:rsidRPr="002E1DF9" w:rsidRDefault="002E1DF9" w:rsidP="002E1DF9">
      <w:pPr>
        <w:rPr>
          <w:rFonts w:ascii="Courier New" w:hAnsi="Courier New" w:cs="Courier New"/>
          <w:sz w:val="22"/>
          <w:szCs w:val="22"/>
        </w:rPr>
      </w:pPr>
      <w:r w:rsidRPr="002E1DF9">
        <w:rPr>
          <w:rFonts w:ascii="Courier New" w:hAnsi="Courier New" w:cs="Courier New"/>
          <w:sz w:val="22"/>
          <w:szCs w:val="22"/>
        </w:rPr>
        <w:t>services - 1</w:t>
      </w:r>
    </w:p>
    <w:p w14:paraId="4955195B" w14:textId="77777777" w:rsidR="002E1DF9" w:rsidRPr="002E1DF9" w:rsidRDefault="002E1DF9" w:rsidP="002E1DF9">
      <w:pPr>
        <w:rPr>
          <w:rFonts w:ascii="Courier New" w:hAnsi="Courier New" w:cs="Courier New"/>
          <w:sz w:val="22"/>
          <w:szCs w:val="22"/>
        </w:rPr>
      </w:pPr>
      <w:r w:rsidRPr="002E1DF9">
        <w:rPr>
          <w:rFonts w:ascii="Courier New" w:hAnsi="Courier New" w:cs="Courier New"/>
          <w:sz w:val="22"/>
          <w:szCs w:val="22"/>
        </w:rPr>
        <w:t>that - 1</w:t>
      </w:r>
    </w:p>
    <w:p w14:paraId="60BA8E60" w14:textId="77777777" w:rsidR="002E1DF9" w:rsidRPr="002E1DF9" w:rsidRDefault="002E1DF9" w:rsidP="002E1DF9">
      <w:pPr>
        <w:rPr>
          <w:rFonts w:ascii="Courier New" w:hAnsi="Courier New" w:cs="Courier New"/>
          <w:sz w:val="22"/>
          <w:szCs w:val="22"/>
        </w:rPr>
      </w:pPr>
      <w:r w:rsidRPr="002E1DF9">
        <w:rPr>
          <w:rFonts w:ascii="Courier New" w:hAnsi="Courier New" w:cs="Courier New"/>
          <w:sz w:val="22"/>
          <w:szCs w:val="22"/>
        </w:rPr>
        <w:t>support - 2</w:t>
      </w:r>
    </w:p>
    <w:p w14:paraId="6FF4DC4D" w14:textId="77777777" w:rsidR="002E1DF9" w:rsidRPr="002E1DF9" w:rsidRDefault="002E1DF9" w:rsidP="002E1DF9">
      <w:pPr>
        <w:rPr>
          <w:rFonts w:ascii="Courier New" w:hAnsi="Courier New" w:cs="Courier New"/>
          <w:sz w:val="22"/>
          <w:szCs w:val="22"/>
        </w:rPr>
      </w:pPr>
      <w:r w:rsidRPr="002E1DF9">
        <w:rPr>
          <w:rFonts w:ascii="Courier New" w:hAnsi="Courier New" w:cs="Courier New"/>
          <w:sz w:val="22"/>
          <w:szCs w:val="22"/>
        </w:rPr>
        <w:t>the - 2</w:t>
      </w:r>
    </w:p>
    <w:p w14:paraId="1FB4779A" w14:textId="77777777" w:rsidR="002E1DF9" w:rsidRPr="002E1DF9" w:rsidRDefault="002E1DF9" w:rsidP="002E1DF9">
      <w:pPr>
        <w:rPr>
          <w:rFonts w:ascii="Courier New" w:hAnsi="Courier New" w:cs="Courier New"/>
          <w:sz w:val="22"/>
          <w:szCs w:val="22"/>
        </w:rPr>
      </w:pPr>
      <w:r w:rsidRPr="002E1DF9">
        <w:rPr>
          <w:rFonts w:ascii="Courier New" w:hAnsi="Courier New" w:cs="Courier New"/>
          <w:sz w:val="22"/>
          <w:szCs w:val="22"/>
        </w:rPr>
        <w:t>delivery - 1</w:t>
      </w:r>
    </w:p>
    <w:p w14:paraId="695D0BB6" w14:textId="77777777" w:rsidR="002E1DF9" w:rsidRPr="002E1DF9" w:rsidRDefault="002E1DF9" w:rsidP="002E1DF9">
      <w:pPr>
        <w:rPr>
          <w:rFonts w:ascii="Courier New" w:hAnsi="Courier New" w:cs="Courier New"/>
          <w:sz w:val="22"/>
          <w:szCs w:val="22"/>
        </w:rPr>
      </w:pPr>
      <w:r w:rsidRPr="002E1DF9">
        <w:rPr>
          <w:rFonts w:ascii="Courier New" w:hAnsi="Courier New" w:cs="Courier New"/>
          <w:sz w:val="22"/>
          <w:szCs w:val="22"/>
        </w:rPr>
        <w:t>voice - 1</w:t>
      </w:r>
    </w:p>
    <w:p w14:paraId="31972ADF" w14:textId="77777777" w:rsidR="002E1DF9" w:rsidRPr="002E1DF9" w:rsidRDefault="002E1DF9" w:rsidP="002E1DF9">
      <w:pPr>
        <w:rPr>
          <w:rFonts w:ascii="Courier New" w:hAnsi="Courier New" w:cs="Courier New"/>
          <w:sz w:val="22"/>
          <w:szCs w:val="22"/>
        </w:rPr>
      </w:pPr>
      <w:r w:rsidRPr="002E1DF9">
        <w:rPr>
          <w:rFonts w:ascii="Courier New" w:hAnsi="Courier New" w:cs="Courier New"/>
          <w:sz w:val="22"/>
          <w:szCs w:val="22"/>
        </w:rPr>
        <w:t>video - 1</w:t>
      </w:r>
    </w:p>
    <w:p w14:paraId="0F547A1E" w14:textId="77777777" w:rsidR="002E1DF9" w:rsidRPr="002E1DF9" w:rsidRDefault="002E1DF9" w:rsidP="002E1DF9">
      <w:pPr>
        <w:rPr>
          <w:rFonts w:ascii="Courier New" w:hAnsi="Courier New" w:cs="Courier New"/>
          <w:sz w:val="22"/>
          <w:szCs w:val="22"/>
        </w:rPr>
      </w:pPr>
      <w:r w:rsidRPr="002E1DF9">
        <w:rPr>
          <w:rFonts w:ascii="Courier New" w:hAnsi="Courier New" w:cs="Courier New"/>
          <w:sz w:val="22"/>
          <w:szCs w:val="22"/>
        </w:rPr>
        <w:t>data - 1</w:t>
      </w:r>
    </w:p>
    <w:p w14:paraId="36DD80DA" w14:textId="77777777" w:rsidR="002E1DF9" w:rsidRPr="002E1DF9" w:rsidRDefault="002E1DF9" w:rsidP="002E1DF9">
      <w:pPr>
        <w:rPr>
          <w:rFonts w:ascii="Courier New" w:hAnsi="Courier New" w:cs="Courier New"/>
          <w:sz w:val="22"/>
          <w:szCs w:val="22"/>
        </w:rPr>
      </w:pPr>
      <w:r w:rsidRPr="002E1DF9">
        <w:rPr>
          <w:rFonts w:ascii="Courier New" w:hAnsi="Courier New" w:cs="Courier New"/>
          <w:sz w:val="22"/>
          <w:szCs w:val="22"/>
        </w:rPr>
        <w:t>service - 1</w:t>
      </w:r>
    </w:p>
    <w:p w14:paraId="6AA50E9F" w14:textId="77777777" w:rsidR="002E1DF9" w:rsidRPr="002E1DF9" w:rsidRDefault="002E1DF9" w:rsidP="002E1DF9">
      <w:pPr>
        <w:rPr>
          <w:rFonts w:ascii="Courier New" w:hAnsi="Courier New" w:cs="Courier New"/>
          <w:sz w:val="22"/>
          <w:szCs w:val="22"/>
        </w:rPr>
      </w:pPr>
      <w:r w:rsidRPr="002E1DF9">
        <w:rPr>
          <w:rFonts w:ascii="Courier New" w:hAnsi="Courier New" w:cs="Courier New"/>
          <w:sz w:val="22"/>
          <w:szCs w:val="22"/>
        </w:rPr>
        <w:t>with - 1</w:t>
      </w:r>
    </w:p>
    <w:p w14:paraId="592EEB63" w14:textId="77777777" w:rsidR="002E1DF9" w:rsidRPr="002E1DF9" w:rsidRDefault="002E1DF9" w:rsidP="002E1DF9">
      <w:pPr>
        <w:rPr>
          <w:rFonts w:ascii="Courier New" w:hAnsi="Courier New" w:cs="Courier New"/>
          <w:sz w:val="22"/>
          <w:szCs w:val="22"/>
        </w:rPr>
      </w:pPr>
      <w:r w:rsidRPr="002E1DF9">
        <w:rPr>
          <w:rFonts w:ascii="Courier New" w:hAnsi="Courier New" w:cs="Courier New"/>
          <w:sz w:val="22"/>
          <w:szCs w:val="22"/>
        </w:rPr>
        <w:t>nearly - 1</w:t>
      </w:r>
    </w:p>
    <w:p w14:paraId="780917F1" w14:textId="77777777" w:rsidR="002E1DF9" w:rsidRPr="002E1DF9" w:rsidRDefault="002E1DF9" w:rsidP="002E1DF9">
      <w:pPr>
        <w:rPr>
          <w:rFonts w:ascii="Courier New" w:hAnsi="Courier New" w:cs="Courier New"/>
          <w:sz w:val="22"/>
          <w:szCs w:val="22"/>
        </w:rPr>
      </w:pPr>
      <w:r w:rsidRPr="002E1DF9">
        <w:rPr>
          <w:rFonts w:ascii="Courier New" w:hAnsi="Courier New" w:cs="Courier New"/>
          <w:sz w:val="22"/>
          <w:szCs w:val="22"/>
        </w:rPr>
        <w:t>25 - 1</w:t>
      </w:r>
    </w:p>
    <w:p w14:paraId="0FE876BC" w14:textId="77777777" w:rsidR="002E1DF9" w:rsidRPr="002E1DF9" w:rsidRDefault="002E1DF9" w:rsidP="002E1DF9">
      <w:pPr>
        <w:rPr>
          <w:rFonts w:ascii="Courier New" w:hAnsi="Courier New" w:cs="Courier New"/>
          <w:sz w:val="22"/>
          <w:szCs w:val="22"/>
        </w:rPr>
      </w:pPr>
      <w:r w:rsidRPr="002E1DF9">
        <w:rPr>
          <w:rFonts w:ascii="Courier New" w:hAnsi="Courier New" w:cs="Courier New"/>
          <w:sz w:val="22"/>
          <w:szCs w:val="22"/>
        </w:rPr>
        <w:t>years - 1</w:t>
      </w:r>
    </w:p>
    <w:p w14:paraId="641FB946" w14:textId="77777777" w:rsidR="002E1DF9" w:rsidRPr="002E1DF9" w:rsidRDefault="002E1DF9" w:rsidP="002E1DF9">
      <w:pPr>
        <w:rPr>
          <w:rFonts w:ascii="Courier New" w:hAnsi="Courier New" w:cs="Courier New"/>
          <w:sz w:val="22"/>
          <w:szCs w:val="22"/>
        </w:rPr>
      </w:pPr>
      <w:r w:rsidRPr="002E1DF9">
        <w:rPr>
          <w:rFonts w:ascii="Courier New" w:hAnsi="Courier New" w:cs="Courier New"/>
          <w:sz w:val="22"/>
          <w:szCs w:val="22"/>
        </w:rPr>
        <w:t>industry - 1</w:t>
      </w:r>
    </w:p>
    <w:p w14:paraId="3013AE5D" w14:textId="77777777" w:rsidR="002E1DF9" w:rsidRPr="002E1DF9" w:rsidRDefault="002E1DF9" w:rsidP="002E1DF9">
      <w:pPr>
        <w:rPr>
          <w:rFonts w:ascii="Courier New" w:hAnsi="Courier New" w:cs="Courier New"/>
          <w:sz w:val="22"/>
          <w:szCs w:val="22"/>
        </w:rPr>
      </w:pPr>
      <w:r w:rsidRPr="002E1DF9">
        <w:rPr>
          <w:rFonts w:ascii="Courier New" w:hAnsi="Courier New" w:cs="Courier New"/>
          <w:sz w:val="22"/>
          <w:szCs w:val="22"/>
        </w:rPr>
        <w:t>leadership - 1</w:t>
      </w:r>
    </w:p>
    <w:p w14:paraId="7E14E9E4" w14:textId="77777777" w:rsidR="002E1DF9" w:rsidRPr="002E1DF9" w:rsidRDefault="002E1DF9" w:rsidP="002E1DF9">
      <w:pPr>
        <w:rPr>
          <w:rFonts w:ascii="Courier New" w:hAnsi="Courier New" w:cs="Courier New"/>
          <w:sz w:val="22"/>
          <w:szCs w:val="22"/>
        </w:rPr>
      </w:pPr>
      <w:r w:rsidRPr="002E1DF9">
        <w:rPr>
          <w:rFonts w:ascii="Courier New" w:hAnsi="Courier New" w:cs="Courier New"/>
          <w:sz w:val="22"/>
          <w:szCs w:val="22"/>
        </w:rPr>
        <w:t>we - 1</w:t>
      </w:r>
    </w:p>
    <w:p w14:paraId="035DD44E" w14:textId="77777777" w:rsidR="002E1DF9" w:rsidRPr="002E1DF9" w:rsidRDefault="002E1DF9" w:rsidP="002E1DF9">
      <w:pPr>
        <w:rPr>
          <w:rFonts w:ascii="Courier New" w:hAnsi="Courier New" w:cs="Courier New"/>
          <w:sz w:val="22"/>
          <w:szCs w:val="22"/>
        </w:rPr>
      </w:pPr>
      <w:r w:rsidRPr="002E1DF9">
        <w:rPr>
          <w:rFonts w:ascii="Courier New" w:hAnsi="Courier New" w:cs="Courier New"/>
          <w:sz w:val="22"/>
          <w:szCs w:val="22"/>
        </w:rPr>
        <w:t>more - 1</w:t>
      </w:r>
    </w:p>
    <w:p w14:paraId="41A66D35" w14:textId="77777777" w:rsidR="002E1DF9" w:rsidRPr="002E1DF9" w:rsidRDefault="002E1DF9" w:rsidP="002E1DF9">
      <w:pPr>
        <w:rPr>
          <w:rFonts w:ascii="Courier New" w:hAnsi="Courier New" w:cs="Courier New"/>
          <w:sz w:val="22"/>
          <w:szCs w:val="22"/>
        </w:rPr>
      </w:pPr>
      <w:r w:rsidRPr="002E1DF9">
        <w:rPr>
          <w:rFonts w:ascii="Courier New" w:hAnsi="Courier New" w:cs="Courier New"/>
          <w:sz w:val="22"/>
          <w:szCs w:val="22"/>
        </w:rPr>
        <w:t>than - 1</w:t>
      </w:r>
    </w:p>
    <w:p w14:paraId="28B85EED" w14:textId="77777777" w:rsidR="002E1DF9" w:rsidRPr="002E1DF9" w:rsidRDefault="002E1DF9" w:rsidP="002E1DF9">
      <w:pPr>
        <w:rPr>
          <w:rFonts w:ascii="Courier New" w:hAnsi="Courier New" w:cs="Courier New"/>
          <w:sz w:val="22"/>
          <w:szCs w:val="22"/>
        </w:rPr>
      </w:pPr>
      <w:r w:rsidRPr="002E1DF9">
        <w:rPr>
          <w:rFonts w:ascii="Courier New" w:hAnsi="Courier New" w:cs="Courier New"/>
          <w:sz w:val="22"/>
          <w:szCs w:val="22"/>
        </w:rPr>
        <w:t>1300 - 1</w:t>
      </w:r>
    </w:p>
    <w:p w14:paraId="441E6750" w14:textId="77777777" w:rsidR="002E1DF9" w:rsidRPr="002E1DF9" w:rsidRDefault="002E1DF9" w:rsidP="002E1DF9">
      <w:pPr>
        <w:rPr>
          <w:rFonts w:ascii="Courier New" w:hAnsi="Courier New" w:cs="Courier New"/>
          <w:sz w:val="22"/>
          <w:szCs w:val="22"/>
        </w:rPr>
      </w:pPr>
      <w:r w:rsidRPr="002E1DF9">
        <w:rPr>
          <w:rFonts w:ascii="Courier New" w:hAnsi="Courier New" w:cs="Courier New"/>
          <w:sz w:val="22"/>
          <w:szCs w:val="22"/>
        </w:rPr>
        <w:t>world’s - 1</w:t>
      </w:r>
    </w:p>
    <w:p w14:paraId="5D6E5143" w14:textId="77777777" w:rsidR="002E1DF9" w:rsidRPr="002E1DF9" w:rsidRDefault="002E1DF9" w:rsidP="002E1DF9">
      <w:pPr>
        <w:rPr>
          <w:rFonts w:ascii="Courier New" w:hAnsi="Courier New" w:cs="Courier New"/>
          <w:sz w:val="22"/>
          <w:szCs w:val="22"/>
        </w:rPr>
      </w:pPr>
      <w:r w:rsidRPr="002E1DF9">
        <w:rPr>
          <w:rFonts w:ascii="Courier New" w:hAnsi="Courier New" w:cs="Courier New"/>
          <w:sz w:val="22"/>
          <w:szCs w:val="22"/>
        </w:rPr>
        <w:t>largest - 1</w:t>
      </w:r>
    </w:p>
    <w:p w14:paraId="6C305213" w14:textId="77777777" w:rsidR="002E1DF9" w:rsidRPr="002E1DF9" w:rsidRDefault="002E1DF9" w:rsidP="002E1DF9">
      <w:pPr>
        <w:rPr>
          <w:rFonts w:ascii="Courier New" w:hAnsi="Courier New" w:cs="Courier New"/>
          <w:sz w:val="22"/>
          <w:szCs w:val="22"/>
        </w:rPr>
      </w:pPr>
      <w:r w:rsidRPr="002E1DF9">
        <w:rPr>
          <w:rFonts w:ascii="Courier New" w:hAnsi="Courier New" w:cs="Courier New"/>
          <w:sz w:val="22"/>
          <w:szCs w:val="22"/>
        </w:rPr>
        <w:t>most - 1</w:t>
      </w:r>
    </w:p>
    <w:p w14:paraId="14C9A1D5" w14:textId="77777777" w:rsidR="002E1DF9" w:rsidRPr="002E1DF9" w:rsidRDefault="002E1DF9" w:rsidP="002E1DF9">
      <w:pPr>
        <w:rPr>
          <w:rFonts w:ascii="Courier New" w:hAnsi="Courier New" w:cs="Courier New"/>
          <w:sz w:val="22"/>
          <w:szCs w:val="22"/>
        </w:rPr>
      </w:pPr>
      <w:r w:rsidRPr="002E1DF9">
        <w:rPr>
          <w:rFonts w:ascii="Courier New" w:hAnsi="Courier New" w:cs="Courier New"/>
          <w:sz w:val="22"/>
          <w:szCs w:val="22"/>
        </w:rPr>
        <w:t>reliable - 1</w:t>
      </w:r>
    </w:p>
    <w:p w14:paraId="165236D5" w14:textId="77777777" w:rsidR="002E1DF9" w:rsidRPr="002E1DF9" w:rsidRDefault="002E1DF9" w:rsidP="002E1DF9">
      <w:pPr>
        <w:rPr>
          <w:rFonts w:ascii="Courier New" w:hAnsi="Courier New" w:cs="Courier New"/>
          <w:sz w:val="22"/>
          <w:szCs w:val="22"/>
        </w:rPr>
      </w:pPr>
      <w:r w:rsidRPr="002E1DF9">
        <w:rPr>
          <w:rFonts w:ascii="Courier New" w:hAnsi="Courier New" w:cs="Courier New"/>
          <w:sz w:val="22"/>
          <w:szCs w:val="22"/>
        </w:rPr>
        <w:t>networks – 1</w:t>
      </w:r>
    </w:p>
    <w:p w14:paraId="6B0E43AC" w14:textId="77777777" w:rsidR="002E1DF9" w:rsidRPr="002E1DF9" w:rsidRDefault="002E1DF9" w:rsidP="002E1DF9">
      <w:pPr>
        <w:rPr>
          <w:rFonts w:ascii="Courier New" w:hAnsi="Courier New" w:cs="Courier New"/>
          <w:sz w:val="22"/>
          <w:szCs w:val="22"/>
        </w:rPr>
      </w:pPr>
      <w:r w:rsidRPr="002E1DF9">
        <w:rPr>
          <w:rFonts w:ascii="Courier New" w:hAnsi="Courier New" w:cs="Courier New"/>
          <w:sz w:val="22"/>
          <w:szCs w:val="22"/>
        </w:rPr>
        <w:t>as – 1</w:t>
      </w:r>
    </w:p>
    <w:p w14:paraId="1D470377" w14:textId="77777777" w:rsidR="002E1DF9" w:rsidRPr="002E1DF9" w:rsidRDefault="002E1DF9" w:rsidP="002E1DF9">
      <w:pPr>
        <w:rPr>
          <w:rFonts w:ascii="Courier New" w:hAnsi="Courier New" w:cs="Courier New"/>
          <w:sz w:val="22"/>
          <w:szCs w:val="22"/>
        </w:rPr>
      </w:pPr>
      <w:r w:rsidRPr="002E1DF9">
        <w:rPr>
          <w:rFonts w:ascii="Courier New" w:hAnsi="Courier New" w:cs="Courier New"/>
          <w:sz w:val="22"/>
          <w:szCs w:val="22"/>
        </w:rPr>
        <w:t>follow-up – 1</w:t>
      </w:r>
    </w:p>
    <w:p w14:paraId="485CA7F3" w14:textId="77777777" w:rsidR="002E1DF9" w:rsidRPr="002E1DF9" w:rsidRDefault="002E1DF9" w:rsidP="002E1DF9">
      <w:pPr>
        <w:rPr>
          <w:rFonts w:ascii="Courier New" w:hAnsi="Courier New" w:cs="Courier New"/>
          <w:sz w:val="22"/>
          <w:szCs w:val="22"/>
        </w:rPr>
      </w:pPr>
      <w:r w:rsidRPr="002E1DF9">
        <w:rPr>
          <w:rFonts w:ascii="Courier New" w:hAnsi="Courier New" w:cs="Courier New"/>
          <w:sz w:val="22"/>
          <w:szCs w:val="22"/>
        </w:rPr>
        <w:t>please – 1</w:t>
      </w:r>
    </w:p>
    <w:p w14:paraId="25A3E634" w14:textId="77777777" w:rsidR="002E1DF9" w:rsidRPr="002E1DF9" w:rsidRDefault="002E1DF9" w:rsidP="002E1DF9">
      <w:pPr>
        <w:rPr>
          <w:rFonts w:ascii="Courier New" w:hAnsi="Courier New" w:cs="Courier New"/>
          <w:sz w:val="22"/>
          <w:szCs w:val="22"/>
        </w:rPr>
      </w:pPr>
      <w:r w:rsidRPr="002E1DF9">
        <w:rPr>
          <w:rFonts w:ascii="Courier New" w:hAnsi="Courier New" w:cs="Courier New"/>
          <w:sz w:val="22"/>
          <w:szCs w:val="22"/>
        </w:rPr>
        <w:t>contact – 1</w:t>
      </w:r>
    </w:p>
    <w:p w14:paraId="1BC312F6" w14:textId="77777777" w:rsidR="002E1DF9" w:rsidRPr="002E1DF9" w:rsidRDefault="002E1DF9" w:rsidP="002E1DF9">
      <w:pPr>
        <w:rPr>
          <w:rFonts w:ascii="Courier New" w:hAnsi="Courier New" w:cs="Courier New"/>
          <w:sz w:val="22"/>
          <w:szCs w:val="22"/>
        </w:rPr>
      </w:pPr>
      <w:r w:rsidRPr="002E1DF9">
        <w:rPr>
          <w:rFonts w:ascii="Courier New" w:hAnsi="Courier New" w:cs="Courier New"/>
          <w:sz w:val="22"/>
          <w:szCs w:val="22"/>
        </w:rPr>
        <w:t>us – 1</w:t>
      </w:r>
    </w:p>
    <w:p w14:paraId="25BB3871" w14:textId="77777777" w:rsidR="002E1DF9" w:rsidRPr="002E1DF9" w:rsidRDefault="002E1DF9" w:rsidP="002E1DF9">
      <w:pPr>
        <w:rPr>
          <w:rFonts w:ascii="Courier New" w:hAnsi="Courier New" w:cs="Courier New"/>
          <w:sz w:val="22"/>
          <w:szCs w:val="22"/>
        </w:rPr>
      </w:pPr>
      <w:r w:rsidRPr="002E1DF9">
        <w:rPr>
          <w:rFonts w:ascii="Courier New" w:hAnsi="Courier New" w:cs="Courier New"/>
          <w:sz w:val="22"/>
          <w:szCs w:val="22"/>
        </w:rPr>
        <w:t>to – 1</w:t>
      </w:r>
    </w:p>
    <w:p w14:paraId="1A710F0F" w14:textId="77777777" w:rsidR="002E1DF9" w:rsidRPr="002E1DF9" w:rsidRDefault="002E1DF9" w:rsidP="002E1DF9">
      <w:pPr>
        <w:rPr>
          <w:rFonts w:ascii="Courier New" w:hAnsi="Courier New" w:cs="Courier New"/>
          <w:sz w:val="22"/>
          <w:szCs w:val="22"/>
        </w:rPr>
      </w:pPr>
      <w:r w:rsidRPr="002E1DF9">
        <w:rPr>
          <w:rFonts w:ascii="Courier New" w:hAnsi="Courier New" w:cs="Courier New"/>
          <w:sz w:val="22"/>
          <w:szCs w:val="22"/>
        </w:rPr>
        <w:t>discuss – 1</w:t>
      </w:r>
    </w:p>
    <w:p w14:paraId="7E5B7B47" w14:textId="77777777" w:rsidR="002E1DF9" w:rsidRPr="002E1DF9" w:rsidRDefault="002E1DF9" w:rsidP="002E1DF9">
      <w:pPr>
        <w:rPr>
          <w:rFonts w:ascii="Courier New" w:hAnsi="Courier New" w:cs="Courier New"/>
          <w:sz w:val="22"/>
          <w:szCs w:val="22"/>
        </w:rPr>
      </w:pPr>
      <w:r w:rsidRPr="002E1DF9">
        <w:rPr>
          <w:rFonts w:ascii="Courier New" w:hAnsi="Courier New" w:cs="Courier New"/>
          <w:sz w:val="22"/>
          <w:szCs w:val="22"/>
        </w:rPr>
        <w:t>ciena’s – 1</w:t>
      </w:r>
    </w:p>
    <w:p w14:paraId="169541EA" w14:textId="77777777" w:rsidR="002E1DF9" w:rsidRPr="002E1DF9" w:rsidRDefault="002E1DF9" w:rsidP="002E1DF9">
      <w:pPr>
        <w:rPr>
          <w:rFonts w:asciiTheme="majorHAnsi" w:hAnsiTheme="majorHAnsi"/>
        </w:rPr>
      </w:pPr>
      <w:r w:rsidRPr="002E1DF9">
        <w:rPr>
          <w:rFonts w:ascii="Courier New" w:hAnsi="Courier New" w:cs="Courier New"/>
          <w:sz w:val="22"/>
          <w:szCs w:val="22"/>
        </w:rPr>
        <w:t>strengths - 1</w:t>
      </w:r>
    </w:p>
    <w:p w14:paraId="770E6FDE" w14:textId="77777777" w:rsidR="002E1DF9" w:rsidRPr="002E1DF9" w:rsidRDefault="002E1DF9" w:rsidP="002E1DF9">
      <w:pPr>
        <w:rPr>
          <w:rFonts w:asciiTheme="majorHAnsi" w:hAnsiTheme="majorHAnsi"/>
        </w:rPr>
      </w:pPr>
    </w:p>
    <w:p w14:paraId="7FE68AE2" w14:textId="77777777" w:rsidR="002E1DF9" w:rsidRPr="002E1DF9" w:rsidRDefault="002E1DF9" w:rsidP="002E1DF9">
      <w:pPr>
        <w:rPr>
          <w:rFonts w:asciiTheme="majorHAnsi" w:hAnsiTheme="majorHAnsi"/>
        </w:rPr>
      </w:pPr>
    </w:p>
    <w:p w14:paraId="4A6B0E64" w14:textId="6CF2524E" w:rsidR="002E1DF9" w:rsidRPr="002E1DF9" w:rsidRDefault="002E1DF9" w:rsidP="002E1DF9">
      <w:pPr>
        <w:rPr>
          <w:rFonts w:asciiTheme="majorHAnsi" w:hAnsiTheme="majorHAnsi"/>
        </w:rPr>
      </w:pPr>
      <w:r w:rsidRPr="002E1DF9">
        <w:rPr>
          <w:rFonts w:asciiTheme="majorHAnsi" w:hAnsiTheme="majorHAnsi"/>
        </w:rPr>
        <w:t xml:space="preserve">The performance of the solution will be measured as part of the evaluation.  Standard C library functions such as </w:t>
      </w:r>
      <w:r w:rsidRPr="002E1DF9">
        <w:rPr>
          <w:rFonts w:ascii="Courier New" w:hAnsi="Courier New" w:cs="Courier New"/>
          <w:sz w:val="22"/>
          <w:szCs w:val="22"/>
        </w:rPr>
        <w:t>strtok_r()</w:t>
      </w:r>
      <w:r w:rsidRPr="002E1DF9">
        <w:rPr>
          <w:rFonts w:asciiTheme="majorHAnsi" w:hAnsiTheme="majorHAnsi"/>
        </w:rPr>
        <w:t xml:space="preserve"> may</w:t>
      </w:r>
      <w:r>
        <w:rPr>
          <w:rFonts w:asciiTheme="majorHAnsi" w:hAnsiTheme="majorHAnsi"/>
        </w:rPr>
        <w:t xml:space="preserve"> be</w:t>
      </w:r>
      <w:r w:rsidRPr="002E1DF9">
        <w:rPr>
          <w:rFonts w:asciiTheme="majorHAnsi" w:hAnsiTheme="majorHAnsi"/>
        </w:rPr>
        <w:t xml:space="preserve"> used as part of your solution.  If additional header files are required, please incorporate the necessary </w:t>
      </w:r>
      <w:r w:rsidRPr="002E1DF9">
        <w:rPr>
          <w:rFonts w:ascii="Courier New" w:hAnsi="Courier New"/>
          <w:sz w:val="22"/>
          <w:szCs w:val="22"/>
        </w:rPr>
        <w:t>#include</w:t>
      </w:r>
      <w:r w:rsidRPr="002E1DF9">
        <w:rPr>
          <w:rFonts w:asciiTheme="majorHAnsi" w:hAnsiTheme="majorHAnsi"/>
        </w:rPr>
        <w:t xml:space="preserve"> statements in your submission.</w:t>
      </w:r>
    </w:p>
    <w:p w14:paraId="7BA93C04" w14:textId="58503A0B" w:rsidR="005E2E85" w:rsidRPr="005E2E85" w:rsidRDefault="005E2E85" w:rsidP="005E2E85">
      <w:pPr>
        <w:rPr>
          <w:rFonts w:asciiTheme="majorHAnsi" w:hAnsiTheme="majorHAnsi"/>
        </w:rPr>
      </w:pPr>
    </w:p>
    <w:p w14:paraId="77590503" w14:textId="1CFD8897" w:rsidR="00F764B9" w:rsidRPr="002E164C" w:rsidRDefault="00F764B9" w:rsidP="005E2E85">
      <w:pPr>
        <w:pStyle w:val="ListParagraph"/>
        <w:widowControl w:val="0"/>
        <w:autoSpaceDE w:val="0"/>
        <w:autoSpaceDN w:val="0"/>
        <w:adjustRightInd w:val="0"/>
        <w:rPr>
          <w:rFonts w:ascii="Calibri" w:hAnsi="Calibri" w:cs="Calibri"/>
          <w:sz w:val="26"/>
          <w:szCs w:val="26"/>
        </w:rPr>
      </w:pPr>
    </w:p>
    <w:sectPr w:rsidR="00F764B9" w:rsidRPr="002E164C" w:rsidSect="00C96A2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94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2BB505CD"/>
    <w:multiLevelType w:val="hybridMultilevel"/>
    <w:tmpl w:val="6EECE0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2E4067D"/>
    <w:multiLevelType w:val="hybridMultilevel"/>
    <w:tmpl w:val="2A8CC3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A6B5FDA"/>
    <w:multiLevelType w:val="hybridMultilevel"/>
    <w:tmpl w:val="CFB61A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ED353C5"/>
    <w:multiLevelType w:val="hybridMultilevel"/>
    <w:tmpl w:val="990AC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25740CA"/>
    <w:multiLevelType w:val="hybridMultilevel"/>
    <w:tmpl w:val="1E08A0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2431643"/>
    <w:multiLevelType w:val="hybridMultilevel"/>
    <w:tmpl w:val="58148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2A7612B"/>
    <w:multiLevelType w:val="hybridMultilevel"/>
    <w:tmpl w:val="066CDC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AA5703C"/>
    <w:multiLevelType w:val="hybridMultilevel"/>
    <w:tmpl w:val="1BFCF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5"/>
  </w:num>
  <w:num w:numId="5">
    <w:abstractNumId w:val="4"/>
  </w:num>
  <w:num w:numId="6">
    <w:abstractNumId w:val="8"/>
  </w:num>
  <w:num w:numId="7">
    <w:abstractNumId w:val="3"/>
  </w:num>
  <w:num w:numId="8">
    <w:abstractNumId w:val="9"/>
  </w:num>
  <w:num w:numId="9">
    <w:abstractNumId w:val="7"/>
  </w:num>
  <w:num w:numId="10">
    <w:abstractNumId w:val="6"/>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0819"/>
    <w:rsid w:val="001115E8"/>
    <w:rsid w:val="00117CC3"/>
    <w:rsid w:val="00132F1C"/>
    <w:rsid w:val="001541B8"/>
    <w:rsid w:val="00157713"/>
    <w:rsid w:val="0017645E"/>
    <w:rsid w:val="00182A38"/>
    <w:rsid w:val="00221080"/>
    <w:rsid w:val="00234185"/>
    <w:rsid w:val="00274F6E"/>
    <w:rsid w:val="002A0B60"/>
    <w:rsid w:val="002C0455"/>
    <w:rsid w:val="002E0979"/>
    <w:rsid w:val="002E164C"/>
    <w:rsid w:val="002E1DF9"/>
    <w:rsid w:val="003649E4"/>
    <w:rsid w:val="003D49B6"/>
    <w:rsid w:val="003D5C84"/>
    <w:rsid w:val="00470863"/>
    <w:rsid w:val="004907BD"/>
    <w:rsid w:val="00561BC1"/>
    <w:rsid w:val="00571B9E"/>
    <w:rsid w:val="005E2E85"/>
    <w:rsid w:val="00610819"/>
    <w:rsid w:val="00766333"/>
    <w:rsid w:val="007A11BC"/>
    <w:rsid w:val="00802D34"/>
    <w:rsid w:val="008530EA"/>
    <w:rsid w:val="008B2827"/>
    <w:rsid w:val="00913992"/>
    <w:rsid w:val="0095767B"/>
    <w:rsid w:val="009B60C5"/>
    <w:rsid w:val="009B6D37"/>
    <w:rsid w:val="009E4C53"/>
    <w:rsid w:val="009F469F"/>
    <w:rsid w:val="009F7DEC"/>
    <w:rsid w:val="00A27610"/>
    <w:rsid w:val="00A34246"/>
    <w:rsid w:val="00A422EB"/>
    <w:rsid w:val="00A70BED"/>
    <w:rsid w:val="00A753E5"/>
    <w:rsid w:val="00AB739F"/>
    <w:rsid w:val="00AD4713"/>
    <w:rsid w:val="00AD5444"/>
    <w:rsid w:val="00B6114C"/>
    <w:rsid w:val="00B81822"/>
    <w:rsid w:val="00B85E4D"/>
    <w:rsid w:val="00C31AE4"/>
    <w:rsid w:val="00C3268B"/>
    <w:rsid w:val="00C96A2D"/>
    <w:rsid w:val="00CF3C32"/>
    <w:rsid w:val="00D552AD"/>
    <w:rsid w:val="00DE6E83"/>
    <w:rsid w:val="00DF203B"/>
    <w:rsid w:val="00E03F0E"/>
    <w:rsid w:val="00E32059"/>
    <w:rsid w:val="00E6598E"/>
    <w:rsid w:val="00E978BB"/>
    <w:rsid w:val="00F32085"/>
    <w:rsid w:val="00F40935"/>
    <w:rsid w:val="00F764B9"/>
    <w:rsid w:val="00F80F56"/>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9981D19"/>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081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1081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0819"/>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610819"/>
    <w:pPr>
      <w:ind w:left="720"/>
      <w:contextualSpacing/>
    </w:pPr>
  </w:style>
  <w:style w:type="character" w:customStyle="1" w:styleId="Heading2Char">
    <w:name w:val="Heading 2 Char"/>
    <w:basedOn w:val="DefaultParagraphFont"/>
    <w:link w:val="Heading2"/>
    <w:uiPriority w:val="9"/>
    <w:rsid w:val="00610819"/>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8B2827"/>
    <w:rPr>
      <w:color w:val="0000FF" w:themeColor="hyperlink"/>
      <w:u w:val="single"/>
    </w:rPr>
  </w:style>
  <w:style w:type="character" w:styleId="FollowedHyperlink">
    <w:name w:val="FollowedHyperlink"/>
    <w:basedOn w:val="DefaultParagraphFont"/>
    <w:uiPriority w:val="99"/>
    <w:semiHidden/>
    <w:unhideWhenUsed/>
    <w:rsid w:val="00157713"/>
    <w:rPr>
      <w:color w:val="800080" w:themeColor="followedHyperlink"/>
      <w:u w:val="single"/>
    </w:rPr>
  </w:style>
  <w:style w:type="paragraph" w:styleId="HTMLPreformatted">
    <w:name w:val="HTML Preformatted"/>
    <w:basedOn w:val="Normal"/>
    <w:link w:val="HTMLPreformattedChar"/>
    <w:uiPriority w:val="99"/>
    <w:semiHidden/>
    <w:unhideWhenUsed/>
    <w:rsid w:val="00D55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D552AD"/>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4424922">
      <w:bodyDiv w:val="1"/>
      <w:marLeft w:val="0"/>
      <w:marRight w:val="0"/>
      <w:marTop w:val="0"/>
      <w:marBottom w:val="0"/>
      <w:divBdr>
        <w:top w:val="none" w:sz="0" w:space="0" w:color="auto"/>
        <w:left w:val="none" w:sz="0" w:space="0" w:color="auto"/>
        <w:bottom w:val="none" w:sz="0" w:space="0" w:color="auto"/>
        <w:right w:val="none" w:sz="0" w:space="0" w:color="auto"/>
      </w:divBdr>
    </w:div>
    <w:div w:id="208240858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codechef.com/ide"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6</Pages>
  <Words>903</Words>
  <Characters>5152</Characters>
  <Application>Microsoft Macintosh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Ciena</Company>
  <LinksUpToDate>false</LinksUpToDate>
  <CharactersWithSpaces>6043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Polajnar Irena</dc:creator>
  <cp:lastModifiedBy>Polajnar, Irena</cp:lastModifiedBy>
  <cp:revision>3</cp:revision>
  <cp:lastPrinted>2017-02-27T13:53:00Z</cp:lastPrinted>
  <dcterms:created xsi:type="dcterms:W3CDTF">2017-02-24T23:00:00Z</dcterms:created>
  <dcterms:modified xsi:type="dcterms:W3CDTF">2017-02-27T19:18:00Z</dcterms:modified>
</cp:coreProperties>
</file>